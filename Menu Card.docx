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FFF6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Mix Vegetable:</w:t>
      </w:r>
    </w:p>
    <w:p w14:paraId="78692142" w14:textId="77777777" w:rsidR="004E4898" w:rsidRDefault="004E4898" w:rsidP="004E4898">
      <w:r>
        <w:t>Mix Veg</w:t>
      </w:r>
    </w:p>
    <w:p w14:paraId="742DD736" w14:textId="77777777" w:rsidR="004E4898" w:rsidRDefault="004E4898" w:rsidP="004E4898">
      <w:r>
        <w:t>120</w:t>
      </w:r>
    </w:p>
    <w:p w14:paraId="1DA63020" w14:textId="77777777" w:rsidR="004E4898" w:rsidRDefault="004E4898" w:rsidP="004E4898">
      <w:r>
        <w:t>Veg Jaipuri</w:t>
      </w:r>
    </w:p>
    <w:p w14:paraId="0B90F8B2" w14:textId="77777777" w:rsidR="004E4898" w:rsidRDefault="004E4898" w:rsidP="004E4898">
      <w:r>
        <w:t>150</w:t>
      </w:r>
    </w:p>
    <w:p w14:paraId="53A17990" w14:textId="77777777" w:rsidR="004E4898" w:rsidRDefault="004E4898" w:rsidP="004E4898">
      <w:r>
        <w:t xml:space="preserve">Veg </w:t>
      </w:r>
      <w:proofErr w:type="spellStart"/>
      <w:r>
        <w:t>Kolhapuri</w:t>
      </w:r>
      <w:proofErr w:type="spellEnd"/>
    </w:p>
    <w:p w14:paraId="74C16C4A" w14:textId="77777777" w:rsidR="004E4898" w:rsidRDefault="004E4898" w:rsidP="004E4898">
      <w:r>
        <w:t>150</w:t>
      </w:r>
    </w:p>
    <w:p w14:paraId="3B645110" w14:textId="77777777" w:rsidR="004E4898" w:rsidRDefault="004E4898" w:rsidP="004E4898">
      <w:r>
        <w:t>Veg Ball Masala</w:t>
      </w:r>
    </w:p>
    <w:p w14:paraId="1286A829" w14:textId="77777777" w:rsidR="004E4898" w:rsidRDefault="004E4898" w:rsidP="004E4898">
      <w:r>
        <w:t>150</w:t>
      </w:r>
    </w:p>
    <w:p w14:paraId="52EDDC19" w14:textId="77777777" w:rsidR="004E4898" w:rsidRDefault="004E4898" w:rsidP="004E4898">
      <w:r>
        <w:t>Veg Korma</w:t>
      </w:r>
    </w:p>
    <w:p w14:paraId="0A21958F" w14:textId="77777777" w:rsidR="004E4898" w:rsidRDefault="004E4898" w:rsidP="004E4898">
      <w:r>
        <w:t>160</w:t>
      </w:r>
    </w:p>
    <w:p w14:paraId="457346B2" w14:textId="77777777" w:rsidR="004E4898" w:rsidRDefault="004E4898" w:rsidP="004E4898">
      <w:r>
        <w:t>Veg Jalfrezi</w:t>
      </w:r>
    </w:p>
    <w:p w14:paraId="726BF9E5" w14:textId="77777777" w:rsidR="004E4898" w:rsidRDefault="004E4898" w:rsidP="004E4898">
      <w:r>
        <w:t>160</w:t>
      </w:r>
    </w:p>
    <w:p w14:paraId="335EC13A" w14:textId="77777777" w:rsidR="004E4898" w:rsidRDefault="004E4898" w:rsidP="004E4898">
      <w:r>
        <w:t>Veg Patiala</w:t>
      </w:r>
    </w:p>
    <w:p w14:paraId="55278B70" w14:textId="77777777" w:rsidR="004E4898" w:rsidRDefault="004E4898" w:rsidP="004E4898">
      <w:r>
        <w:t>160</w:t>
      </w:r>
    </w:p>
    <w:p w14:paraId="691D1875" w14:textId="77777777" w:rsidR="004E4898" w:rsidRDefault="004E4898" w:rsidP="004E4898">
      <w:r>
        <w:t xml:space="preserve">Veg </w:t>
      </w:r>
      <w:proofErr w:type="spellStart"/>
      <w:r>
        <w:t>Navratana</w:t>
      </w:r>
      <w:proofErr w:type="spellEnd"/>
      <w:r>
        <w:t xml:space="preserve"> Korma</w:t>
      </w:r>
    </w:p>
    <w:p w14:paraId="1C40395E" w14:textId="77777777" w:rsidR="004E4898" w:rsidRDefault="004E4898" w:rsidP="004E4898">
      <w:r>
        <w:t>170</w:t>
      </w:r>
    </w:p>
    <w:p w14:paraId="66E57E19" w14:textId="77777777" w:rsidR="004E4898" w:rsidRDefault="004E4898" w:rsidP="004E4898"/>
    <w:p w14:paraId="23F43344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North Indian</w:t>
      </w:r>
    </w:p>
    <w:p w14:paraId="6A5F834E" w14:textId="77777777" w:rsidR="004E4898" w:rsidRDefault="004E4898" w:rsidP="004E4898"/>
    <w:p w14:paraId="6D3D2BBD" w14:textId="77777777" w:rsidR="004E4898" w:rsidRDefault="004E4898" w:rsidP="004E4898">
      <w:r>
        <w:t>Chana Masala</w:t>
      </w:r>
    </w:p>
    <w:p w14:paraId="5EC3DAC8" w14:textId="77777777" w:rsidR="004E4898" w:rsidRDefault="004E4898" w:rsidP="004E4898">
      <w:r>
        <w:t>BESTSELLER</w:t>
      </w:r>
    </w:p>
    <w:p w14:paraId="1AAD24DE" w14:textId="77777777" w:rsidR="004E4898" w:rsidRDefault="004E4898" w:rsidP="004E4898">
      <w:r>
        <w:t>130</w:t>
      </w:r>
    </w:p>
    <w:p w14:paraId="7F6C15F0" w14:textId="77777777" w:rsidR="004E4898" w:rsidRDefault="004E4898" w:rsidP="004E4898">
      <w:r>
        <w:t>Rajma Masala</w:t>
      </w:r>
    </w:p>
    <w:p w14:paraId="7092885A" w14:textId="77777777" w:rsidR="004E4898" w:rsidRDefault="004E4898" w:rsidP="004E4898">
      <w:r>
        <w:t>140</w:t>
      </w:r>
    </w:p>
    <w:p w14:paraId="4085E1C0" w14:textId="77777777" w:rsidR="004E4898" w:rsidRDefault="004E4898" w:rsidP="004E4898">
      <w:r>
        <w:t>Baby Corn Masala</w:t>
      </w:r>
    </w:p>
    <w:p w14:paraId="6B3262BB" w14:textId="77777777" w:rsidR="004E4898" w:rsidRDefault="004E4898" w:rsidP="004E4898">
      <w:r>
        <w:t>160</w:t>
      </w:r>
    </w:p>
    <w:p w14:paraId="070293ED" w14:textId="77777777" w:rsidR="004E4898" w:rsidRDefault="004E4898" w:rsidP="004E4898">
      <w:r>
        <w:t>Green Peas Masala</w:t>
      </w:r>
    </w:p>
    <w:p w14:paraId="08F1A578" w14:textId="77777777" w:rsidR="004E4898" w:rsidRDefault="004E4898" w:rsidP="004E4898">
      <w:r>
        <w:t>160</w:t>
      </w:r>
    </w:p>
    <w:p w14:paraId="3965B32D" w14:textId="77777777" w:rsidR="004E4898" w:rsidRDefault="004E4898" w:rsidP="004E4898"/>
    <w:p w14:paraId="0D5DFF21" w14:textId="77777777" w:rsidR="004E4898" w:rsidRDefault="004E4898" w:rsidP="004E4898"/>
    <w:p w14:paraId="6A114FA8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Aloo (Potato)</w:t>
      </w:r>
    </w:p>
    <w:p w14:paraId="3529C27D" w14:textId="77777777" w:rsidR="004E4898" w:rsidRDefault="004E4898" w:rsidP="004E4898">
      <w:r>
        <w:t>9 ITEMS</w:t>
      </w:r>
    </w:p>
    <w:p w14:paraId="1E1702D0" w14:textId="77777777" w:rsidR="004E4898" w:rsidRDefault="004E4898" w:rsidP="004E4898">
      <w:r>
        <w:t>Aloo Jeera</w:t>
      </w:r>
    </w:p>
    <w:p w14:paraId="73D3B163" w14:textId="77777777" w:rsidR="004E4898" w:rsidRDefault="004E4898" w:rsidP="004E4898">
      <w:r>
        <w:t>110</w:t>
      </w:r>
    </w:p>
    <w:p w14:paraId="1B491C47" w14:textId="77777777" w:rsidR="004E4898" w:rsidRDefault="004E4898" w:rsidP="004E4898">
      <w:r>
        <w:t xml:space="preserve">Aloo </w:t>
      </w:r>
      <w:proofErr w:type="spellStart"/>
      <w:r>
        <w:t>Mattar</w:t>
      </w:r>
      <w:proofErr w:type="spellEnd"/>
    </w:p>
    <w:p w14:paraId="5ECE8644" w14:textId="77777777" w:rsidR="004E4898" w:rsidRDefault="004E4898" w:rsidP="004E4898">
      <w:r>
        <w:t>130</w:t>
      </w:r>
    </w:p>
    <w:p w14:paraId="3401BA91" w14:textId="77777777" w:rsidR="004E4898" w:rsidRDefault="004E4898" w:rsidP="004E4898">
      <w:r>
        <w:t>Aloo Palak</w:t>
      </w:r>
    </w:p>
    <w:p w14:paraId="415F1AAD" w14:textId="77777777" w:rsidR="004E4898" w:rsidRDefault="004E4898" w:rsidP="004E4898">
      <w:r>
        <w:t>130</w:t>
      </w:r>
    </w:p>
    <w:p w14:paraId="788F3C0E" w14:textId="77777777" w:rsidR="004E4898" w:rsidRDefault="004E4898" w:rsidP="004E4898">
      <w:r>
        <w:t xml:space="preserve">Aloo Do </w:t>
      </w:r>
      <w:proofErr w:type="spellStart"/>
      <w:r>
        <w:t>Pyaza</w:t>
      </w:r>
      <w:proofErr w:type="spellEnd"/>
    </w:p>
    <w:p w14:paraId="29FFE3CB" w14:textId="77777777" w:rsidR="004E4898" w:rsidRDefault="004E4898" w:rsidP="004E4898">
      <w:r>
        <w:t>130</w:t>
      </w:r>
    </w:p>
    <w:p w14:paraId="58D29C37" w14:textId="77777777" w:rsidR="004E4898" w:rsidRDefault="004E4898" w:rsidP="004E4898">
      <w:r>
        <w:t xml:space="preserve">Aloo Gobi </w:t>
      </w:r>
      <w:proofErr w:type="spellStart"/>
      <w:r>
        <w:t>Mattar</w:t>
      </w:r>
      <w:proofErr w:type="spellEnd"/>
    </w:p>
    <w:p w14:paraId="22BFD009" w14:textId="77777777" w:rsidR="004E4898" w:rsidRDefault="004E4898" w:rsidP="004E4898">
      <w:r>
        <w:t>130</w:t>
      </w:r>
    </w:p>
    <w:p w14:paraId="339CABE2" w14:textId="77777777" w:rsidR="004E4898" w:rsidRDefault="004E4898" w:rsidP="004E4898">
      <w:r>
        <w:t>Aloo Dum Punjabi</w:t>
      </w:r>
    </w:p>
    <w:p w14:paraId="1C7AC2F0" w14:textId="77777777" w:rsidR="004E4898" w:rsidRDefault="004E4898" w:rsidP="004E4898">
      <w:r>
        <w:t>140</w:t>
      </w:r>
    </w:p>
    <w:p w14:paraId="2C952FC1" w14:textId="77777777" w:rsidR="004E4898" w:rsidRDefault="004E4898" w:rsidP="004E4898">
      <w:r>
        <w:t>Aloo Gobi Masala</w:t>
      </w:r>
    </w:p>
    <w:p w14:paraId="7255CC49" w14:textId="77777777" w:rsidR="004E4898" w:rsidRDefault="004E4898" w:rsidP="004E4898">
      <w:r>
        <w:lastRenderedPageBreak/>
        <w:t>MUST TRY</w:t>
      </w:r>
    </w:p>
    <w:p w14:paraId="608B102B" w14:textId="77777777" w:rsidR="004E4898" w:rsidRDefault="004E4898" w:rsidP="004E4898">
      <w:r>
        <w:t>130</w:t>
      </w:r>
    </w:p>
    <w:p w14:paraId="51F82101" w14:textId="77777777" w:rsidR="004E4898" w:rsidRDefault="004E4898" w:rsidP="004E4898">
      <w:r>
        <w:t>Aloo Capsicum Masala</w:t>
      </w:r>
    </w:p>
    <w:p w14:paraId="371705F8" w14:textId="77777777" w:rsidR="004E4898" w:rsidRDefault="004E4898" w:rsidP="004E4898">
      <w:r>
        <w:t>140</w:t>
      </w:r>
    </w:p>
    <w:p w14:paraId="094CD66F" w14:textId="77777777" w:rsidR="004E4898" w:rsidRDefault="004E4898" w:rsidP="004E4898">
      <w:r>
        <w:t>Aloo Dum Kashmir</w:t>
      </w:r>
    </w:p>
    <w:p w14:paraId="63CB23E8" w14:textId="77777777" w:rsidR="004E4898" w:rsidRDefault="004E4898" w:rsidP="004E4898">
      <w:r>
        <w:t>160</w:t>
      </w:r>
    </w:p>
    <w:p w14:paraId="032D7558" w14:textId="77777777" w:rsidR="004E4898" w:rsidRDefault="004E4898" w:rsidP="004E4898"/>
    <w:p w14:paraId="23AB2234" w14:textId="77777777" w:rsidR="004E4898" w:rsidRDefault="004E4898" w:rsidP="004E4898"/>
    <w:p w14:paraId="774BEB64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Paneer</w:t>
      </w:r>
    </w:p>
    <w:p w14:paraId="369250F7" w14:textId="77777777" w:rsidR="004E4898" w:rsidRDefault="004E4898" w:rsidP="004E4898">
      <w:r>
        <w:t>13 ITEMS</w:t>
      </w:r>
    </w:p>
    <w:p w14:paraId="2638F477" w14:textId="77777777" w:rsidR="004E4898" w:rsidRDefault="004E4898" w:rsidP="004E4898">
      <w:r>
        <w:t>Paneer Butter Masala</w:t>
      </w:r>
    </w:p>
    <w:p w14:paraId="72073FCF" w14:textId="77777777" w:rsidR="004E4898" w:rsidRDefault="004E4898" w:rsidP="004E4898">
      <w:r>
        <w:t>MUST TRY</w:t>
      </w:r>
    </w:p>
    <w:p w14:paraId="1B27EC73" w14:textId="77777777" w:rsidR="004E4898" w:rsidRDefault="004E4898" w:rsidP="004E4898">
      <w:r>
        <w:t>150</w:t>
      </w:r>
    </w:p>
    <w:p w14:paraId="65A6C22E" w14:textId="77777777" w:rsidR="004E4898" w:rsidRDefault="004E4898" w:rsidP="004E4898">
      <w:r>
        <w:t>Palak Paneer</w:t>
      </w:r>
    </w:p>
    <w:p w14:paraId="497446B6" w14:textId="77777777" w:rsidR="004E4898" w:rsidRDefault="004E4898" w:rsidP="004E4898">
      <w:r>
        <w:t>150</w:t>
      </w:r>
    </w:p>
    <w:p w14:paraId="0CC99275" w14:textId="77777777" w:rsidR="004E4898" w:rsidRDefault="004E4898" w:rsidP="004E4898">
      <w:r>
        <w:t>Paneer Kofta</w:t>
      </w:r>
    </w:p>
    <w:p w14:paraId="2C0439EB" w14:textId="77777777" w:rsidR="004E4898" w:rsidRDefault="004E4898" w:rsidP="004E4898">
      <w:r>
        <w:t>160</w:t>
      </w:r>
    </w:p>
    <w:p w14:paraId="392EB4AD" w14:textId="77777777" w:rsidR="004E4898" w:rsidRDefault="004E4898" w:rsidP="004E4898">
      <w:r>
        <w:t xml:space="preserve">Paneer </w:t>
      </w:r>
      <w:proofErr w:type="spellStart"/>
      <w:r>
        <w:t>Mattar</w:t>
      </w:r>
      <w:proofErr w:type="spellEnd"/>
      <w:r>
        <w:t xml:space="preserve"> Masala</w:t>
      </w:r>
    </w:p>
    <w:p w14:paraId="4FD6358D" w14:textId="77777777" w:rsidR="004E4898" w:rsidRDefault="004E4898" w:rsidP="004E4898">
      <w:r>
        <w:t>MUST TRY</w:t>
      </w:r>
    </w:p>
    <w:p w14:paraId="67D140DB" w14:textId="77777777" w:rsidR="004E4898" w:rsidRDefault="004E4898" w:rsidP="004E4898">
      <w:r>
        <w:t>160</w:t>
      </w:r>
    </w:p>
    <w:p w14:paraId="61B1FB35" w14:textId="77777777" w:rsidR="004E4898" w:rsidRDefault="004E4898" w:rsidP="004E4898">
      <w:r>
        <w:t xml:space="preserve">Paneer </w:t>
      </w:r>
      <w:proofErr w:type="spellStart"/>
      <w:r>
        <w:t>Bajji</w:t>
      </w:r>
      <w:proofErr w:type="spellEnd"/>
    </w:p>
    <w:p w14:paraId="03FEFE71" w14:textId="77777777" w:rsidR="004E4898" w:rsidRDefault="004E4898" w:rsidP="004E4898">
      <w:r>
        <w:t>170</w:t>
      </w:r>
    </w:p>
    <w:p w14:paraId="6873F4E3" w14:textId="77777777" w:rsidR="004E4898" w:rsidRDefault="004E4898" w:rsidP="004E4898">
      <w:r>
        <w:t xml:space="preserve">Paneer </w:t>
      </w:r>
      <w:proofErr w:type="spellStart"/>
      <w:r>
        <w:t>Bhurji</w:t>
      </w:r>
      <w:proofErr w:type="spellEnd"/>
    </w:p>
    <w:p w14:paraId="43869F60" w14:textId="77777777" w:rsidR="004E4898" w:rsidRDefault="004E4898" w:rsidP="004E4898">
      <w:r>
        <w:t>170</w:t>
      </w:r>
    </w:p>
    <w:p w14:paraId="1E9D09D5" w14:textId="77777777" w:rsidR="004E4898" w:rsidRDefault="004E4898" w:rsidP="004E4898">
      <w:r>
        <w:t>Paneer Tikka Masala</w:t>
      </w:r>
    </w:p>
    <w:p w14:paraId="098EEFB2" w14:textId="77777777" w:rsidR="004E4898" w:rsidRDefault="004E4898" w:rsidP="004E4898">
      <w:r>
        <w:t>170</w:t>
      </w:r>
    </w:p>
    <w:p w14:paraId="4B8E45CC" w14:textId="77777777" w:rsidR="004E4898" w:rsidRDefault="004E4898" w:rsidP="004E4898">
      <w:r>
        <w:t>Shahi Paneer</w:t>
      </w:r>
    </w:p>
    <w:p w14:paraId="2C187D8D" w14:textId="77777777" w:rsidR="004E4898" w:rsidRDefault="004E4898" w:rsidP="004E4898">
      <w:r>
        <w:t>180</w:t>
      </w:r>
    </w:p>
    <w:p w14:paraId="429546EA" w14:textId="77777777" w:rsidR="004E4898" w:rsidRDefault="004E4898" w:rsidP="004E4898">
      <w:r>
        <w:t>Paneer Pasanda</w:t>
      </w:r>
    </w:p>
    <w:p w14:paraId="73CE5DCA" w14:textId="77777777" w:rsidR="004E4898" w:rsidRDefault="004E4898" w:rsidP="004E4898">
      <w:r>
        <w:t>170</w:t>
      </w:r>
    </w:p>
    <w:p w14:paraId="4EF105F8" w14:textId="77777777" w:rsidR="004E4898" w:rsidRDefault="004E4898" w:rsidP="004E4898">
      <w:r>
        <w:t xml:space="preserve">Paneer Do </w:t>
      </w:r>
      <w:proofErr w:type="spellStart"/>
      <w:r>
        <w:t>Pyaza</w:t>
      </w:r>
      <w:proofErr w:type="spellEnd"/>
    </w:p>
    <w:p w14:paraId="0F7ED10A" w14:textId="77777777" w:rsidR="004E4898" w:rsidRDefault="004E4898" w:rsidP="004E4898">
      <w:r>
        <w:t>170</w:t>
      </w:r>
    </w:p>
    <w:p w14:paraId="0F262D39" w14:textId="77777777" w:rsidR="004E4898" w:rsidRDefault="004E4898" w:rsidP="004E4898">
      <w:proofErr w:type="spellStart"/>
      <w:r>
        <w:t>Kadai</w:t>
      </w:r>
      <w:proofErr w:type="spellEnd"/>
      <w:r>
        <w:t xml:space="preserve"> Paneer</w:t>
      </w:r>
    </w:p>
    <w:p w14:paraId="46A1AD36" w14:textId="77777777" w:rsidR="004E4898" w:rsidRDefault="004E4898" w:rsidP="004E4898">
      <w:r>
        <w:t>180</w:t>
      </w:r>
    </w:p>
    <w:p w14:paraId="437ED1B9" w14:textId="77777777" w:rsidR="004E4898" w:rsidRDefault="004E4898" w:rsidP="004E4898">
      <w:r>
        <w:t xml:space="preserve">Paneer </w:t>
      </w:r>
      <w:proofErr w:type="spellStart"/>
      <w:r>
        <w:t>Lababdar</w:t>
      </w:r>
      <w:proofErr w:type="spellEnd"/>
    </w:p>
    <w:p w14:paraId="73408FA1" w14:textId="77777777" w:rsidR="004E4898" w:rsidRDefault="004E4898" w:rsidP="004E4898">
      <w:r>
        <w:t>180</w:t>
      </w:r>
    </w:p>
    <w:p w14:paraId="0ED30323" w14:textId="77777777" w:rsidR="004E4898" w:rsidRDefault="004E4898" w:rsidP="004E4898">
      <w:r>
        <w:t>Paneer Mushroom</w:t>
      </w:r>
    </w:p>
    <w:p w14:paraId="502BFBB4" w14:textId="77777777" w:rsidR="004E4898" w:rsidRDefault="004E4898" w:rsidP="004E4898">
      <w:r>
        <w:t>180</w:t>
      </w:r>
    </w:p>
    <w:p w14:paraId="426405C0" w14:textId="77777777" w:rsidR="004E4898" w:rsidRDefault="004E4898" w:rsidP="004E4898"/>
    <w:p w14:paraId="5BF24D0F" w14:textId="77777777" w:rsidR="004E4898" w:rsidRPr="004E4898" w:rsidRDefault="004E4898" w:rsidP="004E4898">
      <w:pPr>
        <w:jc w:val="center"/>
        <w:rPr>
          <w:sz w:val="36"/>
          <w:szCs w:val="36"/>
        </w:rPr>
      </w:pPr>
    </w:p>
    <w:p w14:paraId="79831848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Kofta</w:t>
      </w:r>
    </w:p>
    <w:p w14:paraId="35476836" w14:textId="77777777" w:rsidR="004E4898" w:rsidRDefault="004E4898" w:rsidP="004E4898">
      <w:r>
        <w:t>2 ITEMS</w:t>
      </w:r>
    </w:p>
    <w:p w14:paraId="0F75A262" w14:textId="77777777" w:rsidR="004E4898" w:rsidRDefault="004E4898" w:rsidP="004E4898">
      <w:r>
        <w:t>Veg Kofta</w:t>
      </w:r>
    </w:p>
    <w:p w14:paraId="2EE33702" w14:textId="77777777" w:rsidR="004E4898" w:rsidRDefault="004E4898" w:rsidP="004E4898">
      <w:r>
        <w:t>150</w:t>
      </w:r>
    </w:p>
    <w:p w14:paraId="5DC22469" w14:textId="77777777" w:rsidR="004E4898" w:rsidRDefault="004E4898" w:rsidP="004E4898">
      <w:r>
        <w:t>Mala Kofta</w:t>
      </w:r>
    </w:p>
    <w:p w14:paraId="7BFBC46E" w14:textId="77777777" w:rsidR="004E4898" w:rsidRDefault="004E4898" w:rsidP="004E4898">
      <w:r>
        <w:t>170</w:t>
      </w:r>
    </w:p>
    <w:p w14:paraId="04ABAC92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lastRenderedPageBreak/>
        <w:t>Gobi</w:t>
      </w:r>
    </w:p>
    <w:p w14:paraId="49081336" w14:textId="77777777" w:rsidR="004E4898" w:rsidRDefault="004E4898" w:rsidP="004E4898">
      <w:r>
        <w:t>2 ITEMS</w:t>
      </w:r>
    </w:p>
    <w:p w14:paraId="55D5E4F8" w14:textId="77777777" w:rsidR="004E4898" w:rsidRDefault="004E4898" w:rsidP="004E4898">
      <w:r>
        <w:t>Gobi Masala</w:t>
      </w:r>
    </w:p>
    <w:p w14:paraId="09BDDC95" w14:textId="77777777" w:rsidR="004E4898" w:rsidRDefault="004E4898" w:rsidP="004E4898">
      <w:r>
        <w:t>120</w:t>
      </w:r>
    </w:p>
    <w:p w14:paraId="53C3F57A" w14:textId="77777777" w:rsidR="004E4898" w:rsidRDefault="004E4898" w:rsidP="004E4898">
      <w:r>
        <w:t xml:space="preserve">Gobi </w:t>
      </w:r>
      <w:proofErr w:type="spellStart"/>
      <w:r>
        <w:t>Mattar</w:t>
      </w:r>
      <w:proofErr w:type="spellEnd"/>
      <w:r>
        <w:t xml:space="preserve"> Masala</w:t>
      </w:r>
    </w:p>
    <w:p w14:paraId="1FAD2FC0" w14:textId="6C0F4505" w:rsidR="004E4898" w:rsidRDefault="004E4898" w:rsidP="004E4898">
      <w:r>
        <w:t>130</w:t>
      </w:r>
    </w:p>
    <w:p w14:paraId="20D7B42C" w14:textId="0E27D06F" w:rsidR="004E4898" w:rsidRDefault="004E4898" w:rsidP="004E4898"/>
    <w:p w14:paraId="2873DAA3" w14:textId="77777777" w:rsidR="004E4898" w:rsidRPr="004E4898" w:rsidRDefault="004E4898" w:rsidP="004E4898">
      <w:pPr>
        <w:jc w:val="center"/>
        <w:rPr>
          <w:sz w:val="36"/>
          <w:szCs w:val="36"/>
        </w:rPr>
      </w:pPr>
    </w:p>
    <w:p w14:paraId="520D97D7" w14:textId="77777777" w:rsidR="004E4898" w:rsidRPr="004E4898" w:rsidRDefault="004E4898" w:rsidP="004E4898">
      <w:pPr>
        <w:jc w:val="center"/>
        <w:rPr>
          <w:sz w:val="36"/>
          <w:szCs w:val="36"/>
        </w:rPr>
      </w:pPr>
      <w:proofErr w:type="spellStart"/>
      <w:r w:rsidRPr="004E4898">
        <w:rPr>
          <w:sz w:val="36"/>
          <w:szCs w:val="36"/>
        </w:rPr>
        <w:t>Methi</w:t>
      </w:r>
      <w:proofErr w:type="spellEnd"/>
    </w:p>
    <w:p w14:paraId="6E86EAB2" w14:textId="77777777" w:rsidR="004E4898" w:rsidRDefault="004E4898" w:rsidP="004E4898">
      <w:r>
        <w:t>1 ITEM</w:t>
      </w:r>
    </w:p>
    <w:p w14:paraId="48E69577" w14:textId="77777777" w:rsidR="004E4898" w:rsidRDefault="004E4898" w:rsidP="004E4898">
      <w:proofErr w:type="spellStart"/>
      <w:r>
        <w:t>Methi</w:t>
      </w:r>
      <w:proofErr w:type="spellEnd"/>
      <w:r>
        <w:t xml:space="preserve"> </w:t>
      </w:r>
      <w:proofErr w:type="spellStart"/>
      <w:r>
        <w:t>Mattar</w:t>
      </w:r>
      <w:proofErr w:type="spellEnd"/>
      <w:r>
        <w:t xml:space="preserve"> </w:t>
      </w:r>
      <w:proofErr w:type="spellStart"/>
      <w:r>
        <w:t>Malai</w:t>
      </w:r>
      <w:proofErr w:type="spellEnd"/>
    </w:p>
    <w:p w14:paraId="5100D829" w14:textId="7F976E69" w:rsidR="004E4898" w:rsidRDefault="004E4898" w:rsidP="004E4898">
      <w:r>
        <w:t>165</w:t>
      </w:r>
    </w:p>
    <w:p w14:paraId="6F73B21F" w14:textId="77777777" w:rsidR="004E4898" w:rsidRDefault="004E4898" w:rsidP="004E4898"/>
    <w:p w14:paraId="2871863F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Corn</w:t>
      </w:r>
    </w:p>
    <w:p w14:paraId="2637E133" w14:textId="77777777" w:rsidR="004E4898" w:rsidRDefault="004E4898" w:rsidP="004E4898">
      <w:r>
        <w:t>2 ITEMS</w:t>
      </w:r>
    </w:p>
    <w:p w14:paraId="48C731DA" w14:textId="77777777" w:rsidR="004E4898" w:rsidRDefault="004E4898" w:rsidP="004E4898">
      <w:r>
        <w:t>Corn Palak</w:t>
      </w:r>
    </w:p>
    <w:p w14:paraId="1CD0473F" w14:textId="77777777" w:rsidR="004E4898" w:rsidRDefault="004E4898" w:rsidP="004E4898">
      <w:r>
        <w:t>150</w:t>
      </w:r>
    </w:p>
    <w:p w14:paraId="7D4A0790" w14:textId="77777777" w:rsidR="004E4898" w:rsidRDefault="004E4898" w:rsidP="004E4898">
      <w:r>
        <w:t>Corn Masala</w:t>
      </w:r>
    </w:p>
    <w:p w14:paraId="1C110AB0" w14:textId="44853264" w:rsidR="004E4898" w:rsidRDefault="004E4898" w:rsidP="004E4898">
      <w:r>
        <w:t>150</w:t>
      </w:r>
    </w:p>
    <w:p w14:paraId="44EB0C28" w14:textId="083E2E9B" w:rsidR="004E4898" w:rsidRDefault="004E4898" w:rsidP="004E4898"/>
    <w:p w14:paraId="548E9C24" w14:textId="77777777" w:rsidR="004E4898" w:rsidRDefault="004E4898" w:rsidP="004E4898"/>
    <w:p w14:paraId="54D3C0A7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Mushroom</w:t>
      </w:r>
    </w:p>
    <w:p w14:paraId="5A92A1C8" w14:textId="77777777" w:rsidR="004E4898" w:rsidRDefault="004E4898" w:rsidP="004E4898">
      <w:r>
        <w:t>3 ITEMS</w:t>
      </w:r>
    </w:p>
    <w:p w14:paraId="46554AB3" w14:textId="77777777" w:rsidR="004E4898" w:rsidRDefault="004E4898" w:rsidP="004E4898">
      <w:r>
        <w:t>Mushroom Masala</w:t>
      </w:r>
    </w:p>
    <w:p w14:paraId="511F9516" w14:textId="77777777" w:rsidR="004E4898" w:rsidRDefault="004E4898" w:rsidP="004E4898">
      <w:r>
        <w:t>MUST TRY</w:t>
      </w:r>
    </w:p>
    <w:p w14:paraId="43A74196" w14:textId="77777777" w:rsidR="004E4898" w:rsidRDefault="004E4898" w:rsidP="004E4898">
      <w:r>
        <w:t>170</w:t>
      </w:r>
    </w:p>
    <w:p w14:paraId="028BF41C" w14:textId="77777777" w:rsidR="004E4898" w:rsidRDefault="004E4898" w:rsidP="004E4898">
      <w:r>
        <w:t xml:space="preserve">Mushroom </w:t>
      </w:r>
      <w:proofErr w:type="spellStart"/>
      <w:r>
        <w:t>Mattar</w:t>
      </w:r>
      <w:proofErr w:type="spellEnd"/>
      <w:r>
        <w:t xml:space="preserve"> Masala</w:t>
      </w:r>
    </w:p>
    <w:p w14:paraId="4E2076C4" w14:textId="77777777" w:rsidR="004E4898" w:rsidRDefault="004E4898" w:rsidP="004E4898">
      <w:r>
        <w:t>180</w:t>
      </w:r>
    </w:p>
    <w:p w14:paraId="4E791792" w14:textId="77777777" w:rsidR="004E4898" w:rsidRDefault="004E4898" w:rsidP="004E4898">
      <w:r>
        <w:t xml:space="preserve">Mushroom Do </w:t>
      </w:r>
      <w:proofErr w:type="spellStart"/>
      <w:r>
        <w:t>Pyaza</w:t>
      </w:r>
      <w:proofErr w:type="spellEnd"/>
    </w:p>
    <w:p w14:paraId="168A08C5" w14:textId="7E08F4E1" w:rsidR="004E4898" w:rsidRDefault="004E4898" w:rsidP="004E4898">
      <w:r>
        <w:t>170</w:t>
      </w:r>
    </w:p>
    <w:p w14:paraId="38A759D8" w14:textId="77777777" w:rsidR="004E4898" w:rsidRDefault="004E4898" w:rsidP="004E4898"/>
    <w:p w14:paraId="487F210B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Dal</w:t>
      </w:r>
    </w:p>
    <w:p w14:paraId="502374AB" w14:textId="77777777" w:rsidR="004E4898" w:rsidRDefault="004E4898" w:rsidP="004E4898">
      <w:r>
        <w:t>5 ITEMS</w:t>
      </w:r>
    </w:p>
    <w:p w14:paraId="7B3F9D82" w14:textId="77777777" w:rsidR="004E4898" w:rsidRDefault="004E4898" w:rsidP="004E4898">
      <w:r>
        <w:t>Dal Fry (Yellow)</w:t>
      </w:r>
    </w:p>
    <w:p w14:paraId="528A78D0" w14:textId="77777777" w:rsidR="004E4898" w:rsidRDefault="004E4898" w:rsidP="004E4898">
      <w:r>
        <w:t>BESTSELLER</w:t>
      </w:r>
    </w:p>
    <w:p w14:paraId="2549B5AE" w14:textId="77777777" w:rsidR="004E4898" w:rsidRDefault="004E4898" w:rsidP="004E4898">
      <w:r>
        <w:t>100</w:t>
      </w:r>
    </w:p>
    <w:p w14:paraId="17CBA031" w14:textId="77777777" w:rsidR="004E4898" w:rsidRDefault="004E4898" w:rsidP="004E4898">
      <w:r>
        <w:t xml:space="preserve">Dal </w:t>
      </w:r>
      <w:proofErr w:type="spellStart"/>
      <w:r>
        <w:t>Tadka</w:t>
      </w:r>
      <w:proofErr w:type="spellEnd"/>
      <w:r>
        <w:t xml:space="preserve"> Yellow</w:t>
      </w:r>
    </w:p>
    <w:p w14:paraId="79CD3251" w14:textId="77777777" w:rsidR="004E4898" w:rsidRDefault="004E4898" w:rsidP="004E4898">
      <w:r>
        <w:t>MUST TRY</w:t>
      </w:r>
    </w:p>
    <w:p w14:paraId="5010484F" w14:textId="77777777" w:rsidR="004E4898" w:rsidRDefault="004E4898" w:rsidP="004E4898">
      <w:r>
        <w:t>110</w:t>
      </w:r>
    </w:p>
    <w:p w14:paraId="1BB2D458" w14:textId="77777777" w:rsidR="004E4898" w:rsidRDefault="004E4898" w:rsidP="004E4898">
      <w:r>
        <w:t>Punjabi Dal Fry</w:t>
      </w:r>
    </w:p>
    <w:p w14:paraId="3688FF0C" w14:textId="77777777" w:rsidR="004E4898" w:rsidRDefault="004E4898" w:rsidP="004E4898">
      <w:r>
        <w:t>120</w:t>
      </w:r>
    </w:p>
    <w:p w14:paraId="40AD4959" w14:textId="77777777" w:rsidR="004E4898" w:rsidRDefault="004E4898" w:rsidP="004E4898">
      <w:r>
        <w:t xml:space="preserve">Punjabi Dal </w:t>
      </w:r>
      <w:proofErr w:type="spellStart"/>
      <w:r>
        <w:t>Tadka</w:t>
      </w:r>
      <w:proofErr w:type="spellEnd"/>
    </w:p>
    <w:p w14:paraId="52E3BAF1" w14:textId="77777777" w:rsidR="004E4898" w:rsidRDefault="004E4898" w:rsidP="004E4898">
      <w:r>
        <w:t>130</w:t>
      </w:r>
    </w:p>
    <w:p w14:paraId="058780B4" w14:textId="77777777" w:rsidR="004E4898" w:rsidRDefault="004E4898" w:rsidP="004E4898">
      <w:r>
        <w:t xml:space="preserve">Dal </w:t>
      </w:r>
      <w:proofErr w:type="spellStart"/>
      <w:r>
        <w:t>Makhani</w:t>
      </w:r>
      <w:proofErr w:type="spellEnd"/>
    </w:p>
    <w:p w14:paraId="3A612201" w14:textId="072E81EC" w:rsidR="004E4898" w:rsidRDefault="004E4898" w:rsidP="004E4898">
      <w:r>
        <w:lastRenderedPageBreak/>
        <w:t>150</w:t>
      </w:r>
    </w:p>
    <w:p w14:paraId="1E3AF508" w14:textId="77777777" w:rsidR="004E4898" w:rsidRDefault="004E4898" w:rsidP="004E4898"/>
    <w:p w14:paraId="3B624513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Rice</w:t>
      </w:r>
    </w:p>
    <w:p w14:paraId="4400B308" w14:textId="77777777" w:rsidR="004E4898" w:rsidRDefault="004E4898" w:rsidP="004E4898">
      <w:r>
        <w:t>11 ITEMS</w:t>
      </w:r>
    </w:p>
    <w:p w14:paraId="69E11E88" w14:textId="77777777" w:rsidR="004E4898" w:rsidRDefault="004E4898" w:rsidP="004E4898">
      <w:r>
        <w:t>Plain Rice</w:t>
      </w:r>
    </w:p>
    <w:p w14:paraId="7C5D456F" w14:textId="77777777" w:rsidR="004E4898" w:rsidRDefault="004E4898" w:rsidP="004E4898">
      <w:r>
        <w:t>MUST TRY</w:t>
      </w:r>
    </w:p>
    <w:p w14:paraId="213DA119" w14:textId="77777777" w:rsidR="004E4898" w:rsidRDefault="004E4898" w:rsidP="004E4898">
      <w:r>
        <w:t>60</w:t>
      </w:r>
    </w:p>
    <w:p w14:paraId="5459F39A" w14:textId="77777777" w:rsidR="004E4898" w:rsidRDefault="004E4898" w:rsidP="004E4898">
      <w:r>
        <w:t>Curd Rice</w:t>
      </w:r>
    </w:p>
    <w:p w14:paraId="19E34BA4" w14:textId="77777777" w:rsidR="004E4898" w:rsidRDefault="004E4898" w:rsidP="004E4898">
      <w:r>
        <w:t>100</w:t>
      </w:r>
    </w:p>
    <w:p w14:paraId="3FD98D3F" w14:textId="77777777" w:rsidR="004E4898" w:rsidRDefault="004E4898" w:rsidP="004E4898">
      <w:r>
        <w:t>Jeera Rice</w:t>
      </w:r>
    </w:p>
    <w:p w14:paraId="180C8C58" w14:textId="77777777" w:rsidR="004E4898" w:rsidRDefault="004E4898" w:rsidP="004E4898">
      <w:r>
        <w:t>110</w:t>
      </w:r>
    </w:p>
    <w:p w14:paraId="3470D95F" w14:textId="77777777" w:rsidR="004E4898" w:rsidRDefault="004E4898" w:rsidP="004E4898">
      <w:r>
        <w:t>Veg Pulao</w:t>
      </w:r>
    </w:p>
    <w:p w14:paraId="684FDD56" w14:textId="77777777" w:rsidR="004E4898" w:rsidRDefault="004E4898" w:rsidP="004E4898">
      <w:r>
        <w:t>140</w:t>
      </w:r>
    </w:p>
    <w:p w14:paraId="5AEB258D" w14:textId="77777777" w:rsidR="004E4898" w:rsidRDefault="004E4898" w:rsidP="004E4898">
      <w:r>
        <w:t>Paneer Pulao</w:t>
      </w:r>
    </w:p>
    <w:p w14:paraId="0A0C6EFD" w14:textId="77777777" w:rsidR="004E4898" w:rsidRDefault="004E4898" w:rsidP="004E4898">
      <w:r>
        <w:t>160</w:t>
      </w:r>
    </w:p>
    <w:p w14:paraId="1A0A8E71" w14:textId="77777777" w:rsidR="004E4898" w:rsidRDefault="004E4898" w:rsidP="004E4898">
      <w:r>
        <w:t>Kashmir Pulao</w:t>
      </w:r>
    </w:p>
    <w:p w14:paraId="2207572D" w14:textId="77777777" w:rsidR="004E4898" w:rsidRDefault="004E4898" w:rsidP="004E4898">
      <w:r>
        <w:t>160</w:t>
      </w:r>
    </w:p>
    <w:p w14:paraId="0EA80FD3" w14:textId="77777777" w:rsidR="004E4898" w:rsidRDefault="004E4898" w:rsidP="004E4898">
      <w:r>
        <w:t>Veg Biryani</w:t>
      </w:r>
    </w:p>
    <w:p w14:paraId="6073C726" w14:textId="77777777" w:rsidR="004E4898" w:rsidRDefault="004E4898" w:rsidP="004E4898">
      <w:r>
        <w:t>Served with raita.</w:t>
      </w:r>
    </w:p>
    <w:p w14:paraId="54ABF12B" w14:textId="77777777" w:rsidR="004E4898" w:rsidRDefault="004E4898" w:rsidP="004E4898">
      <w:r>
        <w:t>160</w:t>
      </w:r>
    </w:p>
    <w:p w14:paraId="634FDBD4" w14:textId="77777777" w:rsidR="004E4898" w:rsidRDefault="004E4898" w:rsidP="004E4898">
      <w:r>
        <w:t>Paneer Biryani</w:t>
      </w:r>
    </w:p>
    <w:p w14:paraId="09B152B9" w14:textId="77777777" w:rsidR="004E4898" w:rsidRDefault="004E4898" w:rsidP="004E4898">
      <w:r>
        <w:t>Served with raita.</w:t>
      </w:r>
    </w:p>
    <w:p w14:paraId="72BF3C99" w14:textId="77777777" w:rsidR="004E4898" w:rsidRDefault="004E4898" w:rsidP="004E4898">
      <w:r>
        <w:t>170</w:t>
      </w:r>
    </w:p>
    <w:p w14:paraId="2D84BF08" w14:textId="77777777" w:rsidR="004E4898" w:rsidRDefault="004E4898" w:rsidP="004E4898">
      <w:r>
        <w:t>Veg Hyderabad Biryani</w:t>
      </w:r>
    </w:p>
    <w:p w14:paraId="58A15CB6" w14:textId="77777777" w:rsidR="004E4898" w:rsidRDefault="004E4898" w:rsidP="004E4898">
      <w:r>
        <w:t>Served with raita.</w:t>
      </w:r>
    </w:p>
    <w:p w14:paraId="416EA4E8" w14:textId="77777777" w:rsidR="004E4898" w:rsidRDefault="004E4898" w:rsidP="004E4898">
      <w:r>
        <w:t>165</w:t>
      </w:r>
    </w:p>
    <w:p w14:paraId="4CB93C9C" w14:textId="77777777" w:rsidR="004E4898" w:rsidRDefault="004E4898" w:rsidP="004E4898">
      <w:r>
        <w:t>Mushroom Biryani</w:t>
      </w:r>
    </w:p>
    <w:p w14:paraId="79570ED3" w14:textId="77777777" w:rsidR="004E4898" w:rsidRDefault="004E4898" w:rsidP="004E4898">
      <w:r>
        <w:t>Served with raita.</w:t>
      </w:r>
    </w:p>
    <w:p w14:paraId="1BE0B2E9" w14:textId="77777777" w:rsidR="004E4898" w:rsidRDefault="004E4898" w:rsidP="004E4898">
      <w:r>
        <w:t>180</w:t>
      </w:r>
    </w:p>
    <w:p w14:paraId="163C4AAC" w14:textId="77777777" w:rsidR="004E4898" w:rsidRDefault="004E4898" w:rsidP="004E4898">
      <w:r>
        <w:t xml:space="preserve">Desi </w:t>
      </w:r>
      <w:proofErr w:type="spellStart"/>
      <w:r>
        <w:t>Pulav</w:t>
      </w:r>
      <w:proofErr w:type="spellEnd"/>
    </w:p>
    <w:p w14:paraId="22095A8A" w14:textId="77777777" w:rsidR="004E4898" w:rsidRDefault="004E4898" w:rsidP="004E4898">
      <w:r>
        <w:t>75</w:t>
      </w:r>
    </w:p>
    <w:p w14:paraId="5BE3207F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Khichdi</w:t>
      </w:r>
    </w:p>
    <w:p w14:paraId="3362831A" w14:textId="77777777" w:rsidR="004E4898" w:rsidRDefault="004E4898" w:rsidP="004E4898">
      <w:r>
        <w:t>2 ITEMS</w:t>
      </w:r>
    </w:p>
    <w:p w14:paraId="654C438D" w14:textId="77777777" w:rsidR="004E4898" w:rsidRDefault="004E4898" w:rsidP="004E4898">
      <w:r>
        <w:t>Dal Khichdi</w:t>
      </w:r>
    </w:p>
    <w:p w14:paraId="39C86086" w14:textId="77777777" w:rsidR="004E4898" w:rsidRDefault="004E4898" w:rsidP="004E4898">
      <w:r>
        <w:t>110</w:t>
      </w:r>
    </w:p>
    <w:p w14:paraId="572BC886" w14:textId="77777777" w:rsidR="004E4898" w:rsidRDefault="004E4898" w:rsidP="004E4898">
      <w:r>
        <w:t>Palak Khichdi</w:t>
      </w:r>
    </w:p>
    <w:p w14:paraId="45B8A056" w14:textId="77777777" w:rsidR="004E4898" w:rsidRDefault="004E4898" w:rsidP="004E4898">
      <w:r>
        <w:t>120</w:t>
      </w:r>
    </w:p>
    <w:p w14:paraId="56EBCD0C" w14:textId="77777777" w:rsidR="004E4898" w:rsidRDefault="004E4898" w:rsidP="004E4898">
      <w:proofErr w:type="spellStart"/>
      <w:r>
        <w:t>Papad</w:t>
      </w:r>
      <w:proofErr w:type="spellEnd"/>
    </w:p>
    <w:p w14:paraId="2F261BFA" w14:textId="77777777" w:rsidR="004E4898" w:rsidRDefault="004E4898" w:rsidP="004E4898">
      <w:r>
        <w:t>4 ITEMS</w:t>
      </w:r>
    </w:p>
    <w:p w14:paraId="640C1EC2" w14:textId="77777777" w:rsidR="004E4898" w:rsidRDefault="004E4898" w:rsidP="004E4898">
      <w:r>
        <w:t xml:space="preserve">Roasted </w:t>
      </w:r>
      <w:proofErr w:type="spellStart"/>
      <w:r>
        <w:t>Papad</w:t>
      </w:r>
      <w:proofErr w:type="spellEnd"/>
    </w:p>
    <w:p w14:paraId="4004E99E" w14:textId="77777777" w:rsidR="004E4898" w:rsidRDefault="004E4898" w:rsidP="004E4898">
      <w:r>
        <w:t>12</w:t>
      </w:r>
    </w:p>
    <w:p w14:paraId="178336E1" w14:textId="77777777" w:rsidR="004E4898" w:rsidRDefault="004E4898" w:rsidP="004E4898">
      <w:r>
        <w:t xml:space="preserve">Masala </w:t>
      </w:r>
      <w:proofErr w:type="spellStart"/>
      <w:r>
        <w:t>Papad</w:t>
      </w:r>
      <w:proofErr w:type="spellEnd"/>
    </w:p>
    <w:p w14:paraId="1FDD1F78" w14:textId="77777777" w:rsidR="004E4898" w:rsidRDefault="004E4898" w:rsidP="004E4898">
      <w:r>
        <w:t>45</w:t>
      </w:r>
    </w:p>
    <w:p w14:paraId="010D0E3F" w14:textId="77777777" w:rsidR="004E4898" w:rsidRDefault="004E4898" w:rsidP="004E4898">
      <w:proofErr w:type="spellStart"/>
      <w:r>
        <w:t>Churma</w:t>
      </w:r>
      <w:proofErr w:type="spellEnd"/>
      <w:r>
        <w:t xml:space="preserve"> </w:t>
      </w:r>
      <w:proofErr w:type="spellStart"/>
      <w:r>
        <w:t>Papad</w:t>
      </w:r>
      <w:proofErr w:type="spellEnd"/>
    </w:p>
    <w:p w14:paraId="6CE83D95" w14:textId="77777777" w:rsidR="004E4898" w:rsidRDefault="004E4898" w:rsidP="004E4898">
      <w:r>
        <w:t>55</w:t>
      </w:r>
    </w:p>
    <w:p w14:paraId="248F6DE6" w14:textId="77777777" w:rsidR="004E4898" w:rsidRDefault="004E4898" w:rsidP="004E4898">
      <w:r>
        <w:t xml:space="preserve">Fried </w:t>
      </w:r>
      <w:proofErr w:type="spellStart"/>
      <w:r>
        <w:t>Papad</w:t>
      </w:r>
      <w:proofErr w:type="spellEnd"/>
    </w:p>
    <w:p w14:paraId="2D77DDCF" w14:textId="77777777" w:rsidR="004E4898" w:rsidRDefault="004E4898" w:rsidP="004E4898">
      <w:r>
        <w:lastRenderedPageBreak/>
        <w:t>25</w:t>
      </w:r>
    </w:p>
    <w:p w14:paraId="6A850C16" w14:textId="77777777" w:rsidR="004E4898" w:rsidRPr="004E4898" w:rsidRDefault="004E4898" w:rsidP="004E4898">
      <w:pPr>
        <w:jc w:val="center"/>
        <w:rPr>
          <w:sz w:val="36"/>
          <w:szCs w:val="36"/>
        </w:rPr>
      </w:pPr>
      <w:bookmarkStart w:id="0" w:name="_GoBack"/>
      <w:r w:rsidRPr="004E4898">
        <w:rPr>
          <w:sz w:val="36"/>
          <w:szCs w:val="36"/>
        </w:rPr>
        <w:t>Salad</w:t>
      </w:r>
      <w:bookmarkEnd w:id="0"/>
    </w:p>
    <w:p w14:paraId="0D2DA98C" w14:textId="77777777" w:rsidR="004E4898" w:rsidRDefault="004E4898" w:rsidP="004E4898">
      <w:r>
        <w:t>2 ITEMS</w:t>
      </w:r>
    </w:p>
    <w:p w14:paraId="2BCE1582" w14:textId="77777777" w:rsidR="004E4898" w:rsidRDefault="004E4898" w:rsidP="004E4898">
      <w:r>
        <w:t>Green Salad</w:t>
      </w:r>
    </w:p>
    <w:p w14:paraId="1C1BF82B" w14:textId="77777777" w:rsidR="004E4898" w:rsidRDefault="004E4898" w:rsidP="004E4898">
      <w:r>
        <w:t>60</w:t>
      </w:r>
    </w:p>
    <w:p w14:paraId="780C3839" w14:textId="77777777" w:rsidR="004E4898" w:rsidRDefault="004E4898" w:rsidP="004E4898">
      <w:r>
        <w:t>Onion Salad</w:t>
      </w:r>
    </w:p>
    <w:p w14:paraId="07D5E22A" w14:textId="77777777" w:rsidR="004E4898" w:rsidRDefault="004E4898" w:rsidP="004E4898">
      <w:r>
        <w:t>40</w:t>
      </w:r>
    </w:p>
    <w:p w14:paraId="335217B0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 xml:space="preserve">Curd </w:t>
      </w:r>
      <w:proofErr w:type="gramStart"/>
      <w:r w:rsidRPr="004E4898">
        <w:rPr>
          <w:sz w:val="36"/>
          <w:szCs w:val="36"/>
        </w:rPr>
        <w:t>And</w:t>
      </w:r>
      <w:proofErr w:type="gramEnd"/>
      <w:r w:rsidRPr="004E4898">
        <w:rPr>
          <w:sz w:val="36"/>
          <w:szCs w:val="36"/>
        </w:rPr>
        <w:t xml:space="preserve"> Raita</w:t>
      </w:r>
    </w:p>
    <w:p w14:paraId="6F6377C7" w14:textId="77777777" w:rsidR="004E4898" w:rsidRDefault="004E4898" w:rsidP="004E4898">
      <w:r>
        <w:t>4 ITEMS</w:t>
      </w:r>
    </w:p>
    <w:p w14:paraId="55F6FA03" w14:textId="77777777" w:rsidR="004E4898" w:rsidRDefault="004E4898" w:rsidP="004E4898">
      <w:r>
        <w:t>Plain Curd</w:t>
      </w:r>
    </w:p>
    <w:p w14:paraId="7EE23481" w14:textId="77777777" w:rsidR="004E4898" w:rsidRDefault="004E4898" w:rsidP="004E4898">
      <w:r>
        <w:t>25</w:t>
      </w:r>
    </w:p>
    <w:p w14:paraId="47053CE3" w14:textId="77777777" w:rsidR="004E4898" w:rsidRDefault="004E4898" w:rsidP="004E4898">
      <w:r>
        <w:t>Bondi Raita</w:t>
      </w:r>
    </w:p>
    <w:p w14:paraId="2EFDAC67" w14:textId="77777777" w:rsidR="004E4898" w:rsidRDefault="004E4898" w:rsidP="004E4898">
      <w:r>
        <w:t>35</w:t>
      </w:r>
    </w:p>
    <w:p w14:paraId="54CBC063" w14:textId="77777777" w:rsidR="004E4898" w:rsidRDefault="004E4898" w:rsidP="004E4898">
      <w:r>
        <w:t>Keera Raita</w:t>
      </w:r>
    </w:p>
    <w:p w14:paraId="27A06F0E" w14:textId="77777777" w:rsidR="004E4898" w:rsidRDefault="004E4898" w:rsidP="004E4898">
      <w:r>
        <w:t>40</w:t>
      </w:r>
    </w:p>
    <w:p w14:paraId="50D144CD" w14:textId="77777777" w:rsidR="004E4898" w:rsidRDefault="004E4898" w:rsidP="004E4898">
      <w:r>
        <w:t>Mixed Raita</w:t>
      </w:r>
    </w:p>
    <w:p w14:paraId="074948B7" w14:textId="77777777" w:rsidR="004E4898" w:rsidRDefault="004E4898" w:rsidP="004E4898">
      <w:r>
        <w:t>45</w:t>
      </w:r>
    </w:p>
    <w:p w14:paraId="21773899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Chinese Soup</w:t>
      </w:r>
    </w:p>
    <w:p w14:paraId="75C30E2F" w14:textId="77777777" w:rsidR="004E4898" w:rsidRDefault="004E4898" w:rsidP="004E4898">
      <w:r>
        <w:t>4 ITEMS</w:t>
      </w:r>
    </w:p>
    <w:p w14:paraId="570421A6" w14:textId="77777777" w:rsidR="004E4898" w:rsidRDefault="004E4898" w:rsidP="004E4898">
      <w:r>
        <w:t>Tomato Soup</w:t>
      </w:r>
    </w:p>
    <w:p w14:paraId="548BD1D1" w14:textId="77777777" w:rsidR="004E4898" w:rsidRDefault="004E4898" w:rsidP="004E4898">
      <w:r>
        <w:t>80</w:t>
      </w:r>
    </w:p>
    <w:p w14:paraId="12FD2A14" w14:textId="77777777" w:rsidR="004E4898" w:rsidRDefault="004E4898" w:rsidP="004E4898">
      <w:r>
        <w:t>Veg Sweet Corn Soup</w:t>
      </w:r>
    </w:p>
    <w:p w14:paraId="1543EB01" w14:textId="77777777" w:rsidR="004E4898" w:rsidRDefault="004E4898" w:rsidP="004E4898">
      <w:r>
        <w:t>80</w:t>
      </w:r>
    </w:p>
    <w:p w14:paraId="699B3F81" w14:textId="77777777" w:rsidR="004E4898" w:rsidRDefault="004E4898" w:rsidP="004E4898">
      <w:r>
        <w:t>Veg Hot N Sour Soup</w:t>
      </w:r>
    </w:p>
    <w:p w14:paraId="03E03645" w14:textId="77777777" w:rsidR="004E4898" w:rsidRDefault="004E4898" w:rsidP="004E4898">
      <w:r>
        <w:t>90</w:t>
      </w:r>
    </w:p>
    <w:p w14:paraId="4B8EB8F3" w14:textId="77777777" w:rsidR="004E4898" w:rsidRDefault="004E4898" w:rsidP="004E4898">
      <w:r>
        <w:t xml:space="preserve">Veg </w:t>
      </w:r>
      <w:proofErr w:type="spellStart"/>
      <w:r>
        <w:t>Manchow</w:t>
      </w:r>
      <w:proofErr w:type="spellEnd"/>
      <w:r>
        <w:t xml:space="preserve"> Soup</w:t>
      </w:r>
    </w:p>
    <w:p w14:paraId="3D5A31D9" w14:textId="77777777" w:rsidR="004E4898" w:rsidRDefault="004E4898" w:rsidP="004E4898">
      <w:r>
        <w:t>90</w:t>
      </w:r>
    </w:p>
    <w:p w14:paraId="48371711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Chinese Starters</w:t>
      </w:r>
    </w:p>
    <w:p w14:paraId="047CBABA" w14:textId="77777777" w:rsidR="004E4898" w:rsidRDefault="004E4898" w:rsidP="004E4898">
      <w:r>
        <w:t>12 ITEMS</w:t>
      </w:r>
    </w:p>
    <w:p w14:paraId="401412FD" w14:textId="77777777" w:rsidR="004E4898" w:rsidRDefault="004E4898" w:rsidP="004E4898">
      <w:r>
        <w:t>Red Sauce Penne Pasta</w:t>
      </w:r>
    </w:p>
    <w:p w14:paraId="5D294E33" w14:textId="77777777" w:rsidR="004E4898" w:rsidRDefault="004E4898" w:rsidP="004E4898">
      <w:r>
        <w:t>130</w:t>
      </w:r>
    </w:p>
    <w:p w14:paraId="14A9CFA6" w14:textId="77777777" w:rsidR="004E4898" w:rsidRDefault="004E4898" w:rsidP="004E4898">
      <w:r>
        <w:t xml:space="preserve">Chinese </w:t>
      </w:r>
      <w:proofErr w:type="spellStart"/>
      <w:r>
        <w:t>Bhel</w:t>
      </w:r>
      <w:proofErr w:type="spellEnd"/>
    </w:p>
    <w:p w14:paraId="518FD3F8" w14:textId="77777777" w:rsidR="004E4898" w:rsidRDefault="004E4898" w:rsidP="004E4898">
      <w:r>
        <w:t>120</w:t>
      </w:r>
    </w:p>
    <w:p w14:paraId="15C3A192" w14:textId="77777777" w:rsidR="004E4898" w:rsidRDefault="004E4898" w:rsidP="004E4898">
      <w:r>
        <w:t xml:space="preserve">Chana </w:t>
      </w:r>
      <w:proofErr w:type="spellStart"/>
      <w:r>
        <w:t>Chilli</w:t>
      </w:r>
      <w:proofErr w:type="spellEnd"/>
    </w:p>
    <w:p w14:paraId="0D1A14AA" w14:textId="77777777" w:rsidR="004E4898" w:rsidRDefault="004E4898" w:rsidP="004E4898">
      <w:r>
        <w:t>140</w:t>
      </w:r>
    </w:p>
    <w:p w14:paraId="3C978132" w14:textId="77777777" w:rsidR="004E4898" w:rsidRDefault="004E4898" w:rsidP="004E4898">
      <w:r>
        <w:t xml:space="preserve">Crispy Potato </w:t>
      </w:r>
      <w:proofErr w:type="spellStart"/>
      <w:r>
        <w:t>Chilli</w:t>
      </w:r>
      <w:proofErr w:type="spellEnd"/>
    </w:p>
    <w:p w14:paraId="1B4420ED" w14:textId="77777777" w:rsidR="004E4898" w:rsidRDefault="004E4898" w:rsidP="004E4898">
      <w:r>
        <w:t>120</w:t>
      </w:r>
    </w:p>
    <w:p w14:paraId="1FAFDBB2" w14:textId="77777777" w:rsidR="004E4898" w:rsidRDefault="004E4898" w:rsidP="004E4898">
      <w:r>
        <w:t>Crispy Potato Honey</w:t>
      </w:r>
    </w:p>
    <w:p w14:paraId="388C0CF6" w14:textId="77777777" w:rsidR="004E4898" w:rsidRDefault="004E4898" w:rsidP="004E4898">
      <w:r>
        <w:t>140</w:t>
      </w:r>
    </w:p>
    <w:p w14:paraId="6FDA1647" w14:textId="77777777" w:rsidR="004E4898" w:rsidRDefault="004E4898" w:rsidP="004E4898">
      <w:r>
        <w:t xml:space="preserve">Paneer </w:t>
      </w:r>
      <w:proofErr w:type="spellStart"/>
      <w:r>
        <w:t>Chilli</w:t>
      </w:r>
      <w:proofErr w:type="spellEnd"/>
    </w:p>
    <w:p w14:paraId="1C9584A0" w14:textId="77777777" w:rsidR="004E4898" w:rsidRDefault="004E4898" w:rsidP="004E4898">
      <w:r>
        <w:t>MUST TRY</w:t>
      </w:r>
    </w:p>
    <w:p w14:paraId="2F0DB815" w14:textId="77777777" w:rsidR="004E4898" w:rsidRDefault="004E4898" w:rsidP="004E4898">
      <w:r>
        <w:t>150</w:t>
      </w:r>
    </w:p>
    <w:p w14:paraId="3C5BBBD2" w14:textId="77777777" w:rsidR="004E4898" w:rsidRDefault="004E4898" w:rsidP="004E4898">
      <w:r>
        <w:t xml:space="preserve">Paneer </w:t>
      </w:r>
      <w:proofErr w:type="spellStart"/>
      <w:r>
        <w:t>Schezwan</w:t>
      </w:r>
      <w:proofErr w:type="spellEnd"/>
      <w:r>
        <w:t xml:space="preserve"> </w:t>
      </w:r>
      <w:proofErr w:type="spellStart"/>
      <w:r>
        <w:t>Chilli</w:t>
      </w:r>
      <w:proofErr w:type="spellEnd"/>
    </w:p>
    <w:p w14:paraId="264137FD" w14:textId="77777777" w:rsidR="004E4898" w:rsidRDefault="004E4898" w:rsidP="004E4898">
      <w:r>
        <w:t>165</w:t>
      </w:r>
    </w:p>
    <w:p w14:paraId="2F0DB070" w14:textId="77777777" w:rsidR="004E4898" w:rsidRDefault="004E4898" w:rsidP="004E4898">
      <w:r>
        <w:t xml:space="preserve">Paneer Cocktail </w:t>
      </w:r>
      <w:proofErr w:type="spellStart"/>
      <w:r>
        <w:t>Chilli</w:t>
      </w:r>
      <w:proofErr w:type="spellEnd"/>
    </w:p>
    <w:p w14:paraId="3B369620" w14:textId="77777777" w:rsidR="004E4898" w:rsidRDefault="004E4898" w:rsidP="004E4898">
      <w:r>
        <w:lastRenderedPageBreak/>
        <w:t>180</w:t>
      </w:r>
    </w:p>
    <w:p w14:paraId="382A1082" w14:textId="77777777" w:rsidR="004E4898" w:rsidRDefault="004E4898" w:rsidP="004E4898">
      <w:r>
        <w:t xml:space="preserve">Mushroom </w:t>
      </w:r>
      <w:proofErr w:type="spellStart"/>
      <w:r>
        <w:t>Chilli</w:t>
      </w:r>
      <w:proofErr w:type="spellEnd"/>
    </w:p>
    <w:p w14:paraId="40C81E9F" w14:textId="77777777" w:rsidR="004E4898" w:rsidRDefault="004E4898" w:rsidP="004E4898">
      <w:r>
        <w:t>170</w:t>
      </w:r>
    </w:p>
    <w:p w14:paraId="584B99F8" w14:textId="77777777" w:rsidR="004E4898" w:rsidRDefault="004E4898" w:rsidP="004E4898">
      <w:r>
        <w:t>Mushroom Salt &amp; Pepper (Dry)</w:t>
      </w:r>
    </w:p>
    <w:p w14:paraId="675EA19F" w14:textId="77777777" w:rsidR="004E4898" w:rsidRDefault="004E4898" w:rsidP="004E4898">
      <w:r>
        <w:t>170</w:t>
      </w:r>
    </w:p>
    <w:p w14:paraId="346B4B7F" w14:textId="77777777" w:rsidR="004E4898" w:rsidRDefault="004E4898" w:rsidP="004E4898">
      <w:r>
        <w:t xml:space="preserve">Crispy </w:t>
      </w:r>
      <w:proofErr w:type="spellStart"/>
      <w:r>
        <w:t>Chilli</w:t>
      </w:r>
      <w:proofErr w:type="spellEnd"/>
      <w:r>
        <w:t xml:space="preserve"> Baby Corn</w:t>
      </w:r>
    </w:p>
    <w:p w14:paraId="133C0ED9" w14:textId="77777777" w:rsidR="004E4898" w:rsidRDefault="004E4898" w:rsidP="004E4898">
      <w:r>
        <w:t>170</w:t>
      </w:r>
    </w:p>
    <w:p w14:paraId="021247CB" w14:textId="77777777" w:rsidR="004E4898" w:rsidRDefault="004E4898" w:rsidP="004E4898">
      <w:r>
        <w:t>Crispy Baby Corn Honey</w:t>
      </w:r>
    </w:p>
    <w:p w14:paraId="1258E9A0" w14:textId="56D6F385" w:rsidR="004E4898" w:rsidRDefault="004E4898" w:rsidP="004E4898">
      <w:r>
        <w:t>180</w:t>
      </w:r>
    </w:p>
    <w:p w14:paraId="0F491753" w14:textId="77777777" w:rsidR="004E4898" w:rsidRDefault="004E4898" w:rsidP="004E4898"/>
    <w:p w14:paraId="78075F6A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Chinese Main Course</w:t>
      </w:r>
    </w:p>
    <w:p w14:paraId="4DE45081" w14:textId="77777777" w:rsidR="004E4898" w:rsidRDefault="004E4898" w:rsidP="004E4898">
      <w:r>
        <w:t>18 ITEMS</w:t>
      </w:r>
    </w:p>
    <w:p w14:paraId="4AF14D63" w14:textId="77777777" w:rsidR="004E4898" w:rsidRDefault="004E4898" w:rsidP="004E4898">
      <w:r>
        <w:t xml:space="preserve">Veg Chow </w:t>
      </w:r>
      <w:proofErr w:type="spellStart"/>
      <w:r>
        <w:t>mein</w:t>
      </w:r>
      <w:proofErr w:type="spellEnd"/>
    </w:p>
    <w:p w14:paraId="2632B7B7" w14:textId="77777777" w:rsidR="004E4898" w:rsidRDefault="004E4898" w:rsidP="004E4898">
      <w:r>
        <w:t>MUST TRY</w:t>
      </w:r>
    </w:p>
    <w:p w14:paraId="02BEBEC7" w14:textId="77777777" w:rsidR="004E4898" w:rsidRDefault="004E4898" w:rsidP="004E4898">
      <w:r>
        <w:t>90</w:t>
      </w:r>
    </w:p>
    <w:p w14:paraId="6AA97CDB" w14:textId="77777777" w:rsidR="004E4898" w:rsidRDefault="004E4898" w:rsidP="004E4898">
      <w:r>
        <w:t xml:space="preserve">Paneer Chow </w:t>
      </w:r>
      <w:proofErr w:type="spellStart"/>
      <w:r>
        <w:t>mein</w:t>
      </w:r>
      <w:proofErr w:type="spellEnd"/>
    </w:p>
    <w:p w14:paraId="0327CFFB" w14:textId="77777777" w:rsidR="004E4898" w:rsidRDefault="004E4898" w:rsidP="004E4898">
      <w:r>
        <w:t>110</w:t>
      </w:r>
    </w:p>
    <w:p w14:paraId="29628250" w14:textId="77777777" w:rsidR="004E4898" w:rsidRDefault="004E4898" w:rsidP="004E4898">
      <w:r>
        <w:t xml:space="preserve">Mixed Chow </w:t>
      </w:r>
      <w:proofErr w:type="spellStart"/>
      <w:r>
        <w:t>mein</w:t>
      </w:r>
      <w:proofErr w:type="spellEnd"/>
    </w:p>
    <w:p w14:paraId="432DFE66" w14:textId="77777777" w:rsidR="004E4898" w:rsidRDefault="004E4898" w:rsidP="004E4898">
      <w:r>
        <w:t>Paneer, baby corn, mushroom.</w:t>
      </w:r>
    </w:p>
    <w:p w14:paraId="56855689" w14:textId="77777777" w:rsidR="004E4898" w:rsidRDefault="004E4898" w:rsidP="004E4898">
      <w:r>
        <w:t>170</w:t>
      </w:r>
    </w:p>
    <w:p w14:paraId="5455AA8C" w14:textId="77777777" w:rsidR="004E4898" w:rsidRDefault="004E4898" w:rsidP="004E4898">
      <w:proofErr w:type="spellStart"/>
      <w:r>
        <w:t>Schezwan</w:t>
      </w:r>
      <w:proofErr w:type="spellEnd"/>
      <w:r>
        <w:t xml:space="preserve"> Noodles</w:t>
      </w:r>
    </w:p>
    <w:p w14:paraId="757CA276" w14:textId="77777777" w:rsidR="004E4898" w:rsidRDefault="004E4898" w:rsidP="004E4898">
      <w:r>
        <w:t>120</w:t>
      </w:r>
    </w:p>
    <w:p w14:paraId="49716E65" w14:textId="77777777" w:rsidR="004E4898" w:rsidRDefault="004E4898" w:rsidP="004E4898">
      <w:r>
        <w:t>Chilly Garlic Noodles</w:t>
      </w:r>
    </w:p>
    <w:p w14:paraId="1FA4F754" w14:textId="77777777" w:rsidR="004E4898" w:rsidRDefault="004E4898" w:rsidP="004E4898">
      <w:r>
        <w:t>120</w:t>
      </w:r>
    </w:p>
    <w:p w14:paraId="16B114CE" w14:textId="77777777" w:rsidR="004E4898" w:rsidRDefault="004E4898" w:rsidP="004E4898">
      <w:r>
        <w:t>Veg Fried Rice</w:t>
      </w:r>
    </w:p>
    <w:p w14:paraId="2277DAA9" w14:textId="77777777" w:rsidR="004E4898" w:rsidRDefault="004E4898" w:rsidP="004E4898">
      <w:r>
        <w:t>MUST TRY</w:t>
      </w:r>
    </w:p>
    <w:p w14:paraId="6B0C453B" w14:textId="77777777" w:rsidR="004E4898" w:rsidRDefault="004E4898" w:rsidP="004E4898">
      <w:r>
        <w:t>110</w:t>
      </w:r>
    </w:p>
    <w:p w14:paraId="50C8DF58" w14:textId="77777777" w:rsidR="004E4898" w:rsidRDefault="004E4898" w:rsidP="004E4898">
      <w:r>
        <w:t>Paneer Fried Rice</w:t>
      </w:r>
    </w:p>
    <w:p w14:paraId="452D16FF" w14:textId="77777777" w:rsidR="004E4898" w:rsidRDefault="004E4898" w:rsidP="004E4898">
      <w:r>
        <w:t>140</w:t>
      </w:r>
    </w:p>
    <w:p w14:paraId="6DD82148" w14:textId="77777777" w:rsidR="004E4898" w:rsidRDefault="004E4898" w:rsidP="004E4898">
      <w:r>
        <w:t>Mushroom Fried Rice</w:t>
      </w:r>
    </w:p>
    <w:p w14:paraId="1781AF89" w14:textId="77777777" w:rsidR="004E4898" w:rsidRDefault="004E4898" w:rsidP="004E4898">
      <w:r>
        <w:t>160</w:t>
      </w:r>
    </w:p>
    <w:p w14:paraId="6537CF4B" w14:textId="77777777" w:rsidR="004E4898" w:rsidRDefault="004E4898" w:rsidP="004E4898">
      <w:r>
        <w:t>Mixed Fried Rice</w:t>
      </w:r>
    </w:p>
    <w:p w14:paraId="291856C0" w14:textId="77777777" w:rsidR="004E4898" w:rsidRDefault="004E4898" w:rsidP="004E4898">
      <w:r>
        <w:t>Paneer, baby corn, mushroom.</w:t>
      </w:r>
    </w:p>
    <w:p w14:paraId="25C4C9CF" w14:textId="77777777" w:rsidR="004E4898" w:rsidRDefault="004E4898" w:rsidP="004E4898">
      <w:r>
        <w:t>180</w:t>
      </w:r>
    </w:p>
    <w:p w14:paraId="097EDDAC" w14:textId="77777777" w:rsidR="004E4898" w:rsidRDefault="004E4898" w:rsidP="004E4898">
      <w:r>
        <w:t>Tomato Baby Corn Fried Rice</w:t>
      </w:r>
    </w:p>
    <w:p w14:paraId="630AD04C" w14:textId="77777777" w:rsidR="004E4898" w:rsidRDefault="004E4898" w:rsidP="004E4898">
      <w:r>
        <w:t>160</w:t>
      </w:r>
    </w:p>
    <w:p w14:paraId="30E5D205" w14:textId="77777777" w:rsidR="004E4898" w:rsidRDefault="004E4898" w:rsidP="004E4898">
      <w:proofErr w:type="spellStart"/>
      <w:r>
        <w:t>Schezwan</w:t>
      </w:r>
      <w:proofErr w:type="spellEnd"/>
      <w:r>
        <w:t xml:space="preserve"> Fried Rice</w:t>
      </w:r>
    </w:p>
    <w:p w14:paraId="7BB6DE8F" w14:textId="77777777" w:rsidR="004E4898" w:rsidRDefault="004E4898" w:rsidP="004E4898">
      <w:r>
        <w:t>140</w:t>
      </w:r>
    </w:p>
    <w:p w14:paraId="3184FE80" w14:textId="77777777" w:rsidR="004E4898" w:rsidRDefault="004E4898" w:rsidP="004E4898">
      <w:r>
        <w:t>Chilly Garlic Fried Rice</w:t>
      </w:r>
    </w:p>
    <w:p w14:paraId="5624335D" w14:textId="77777777" w:rsidR="004E4898" w:rsidRDefault="004E4898" w:rsidP="004E4898">
      <w:r>
        <w:t>140</w:t>
      </w:r>
    </w:p>
    <w:p w14:paraId="45D35FD6" w14:textId="77777777" w:rsidR="004E4898" w:rsidRDefault="004E4898" w:rsidP="004E4898">
      <w:r>
        <w:t>Veg Manchurian</w:t>
      </w:r>
    </w:p>
    <w:p w14:paraId="5910618B" w14:textId="77777777" w:rsidR="004E4898" w:rsidRDefault="004E4898" w:rsidP="004E4898">
      <w:r>
        <w:t>BESTSELLER</w:t>
      </w:r>
    </w:p>
    <w:p w14:paraId="647AF24D" w14:textId="77777777" w:rsidR="004E4898" w:rsidRDefault="004E4898" w:rsidP="004E4898">
      <w:r>
        <w:t>130</w:t>
      </w:r>
    </w:p>
    <w:p w14:paraId="5BAE67E3" w14:textId="77777777" w:rsidR="004E4898" w:rsidRDefault="004E4898" w:rsidP="004E4898">
      <w:r>
        <w:t>Baby Corn Manchurian</w:t>
      </w:r>
    </w:p>
    <w:p w14:paraId="4CD4493A" w14:textId="77777777" w:rsidR="004E4898" w:rsidRDefault="004E4898" w:rsidP="004E4898">
      <w:r>
        <w:t>140</w:t>
      </w:r>
    </w:p>
    <w:p w14:paraId="070A2724" w14:textId="77777777" w:rsidR="004E4898" w:rsidRDefault="004E4898" w:rsidP="004E4898">
      <w:r>
        <w:t>Gobi Manchurian (Dry)</w:t>
      </w:r>
    </w:p>
    <w:p w14:paraId="2B8C473A" w14:textId="77777777" w:rsidR="004E4898" w:rsidRDefault="004E4898" w:rsidP="004E4898">
      <w:r>
        <w:t>130</w:t>
      </w:r>
    </w:p>
    <w:p w14:paraId="3F9549EC" w14:textId="77777777" w:rsidR="004E4898" w:rsidRDefault="004E4898" w:rsidP="004E4898">
      <w:r>
        <w:lastRenderedPageBreak/>
        <w:t>Gobi Manchurian (Gravy)</w:t>
      </w:r>
    </w:p>
    <w:p w14:paraId="5D41B202" w14:textId="77777777" w:rsidR="004E4898" w:rsidRDefault="004E4898" w:rsidP="004E4898">
      <w:r>
        <w:t>140</w:t>
      </w:r>
    </w:p>
    <w:p w14:paraId="3C56D74F" w14:textId="77777777" w:rsidR="004E4898" w:rsidRDefault="004E4898" w:rsidP="004E4898">
      <w:r>
        <w:t>Veg Chop suey</w:t>
      </w:r>
    </w:p>
    <w:p w14:paraId="6A8ED0B5" w14:textId="77777777" w:rsidR="004E4898" w:rsidRDefault="004E4898" w:rsidP="004E4898">
      <w:r>
        <w:t>140</w:t>
      </w:r>
    </w:p>
    <w:p w14:paraId="03E995E3" w14:textId="77777777" w:rsidR="004E4898" w:rsidRDefault="004E4898" w:rsidP="004E4898">
      <w:r>
        <w:t>Veg American Chop suey</w:t>
      </w:r>
    </w:p>
    <w:p w14:paraId="3327C8AF" w14:textId="77777777" w:rsidR="004E4898" w:rsidRDefault="004E4898" w:rsidP="004E4898">
      <w:r>
        <w:t>160</w:t>
      </w:r>
    </w:p>
    <w:p w14:paraId="184AA34A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Tawa</w:t>
      </w:r>
    </w:p>
    <w:p w14:paraId="02670CD4" w14:textId="77777777" w:rsidR="004E4898" w:rsidRDefault="004E4898" w:rsidP="004E4898">
      <w:r>
        <w:t>7 ITEMS</w:t>
      </w:r>
    </w:p>
    <w:p w14:paraId="4663C44F" w14:textId="77777777" w:rsidR="004E4898" w:rsidRDefault="004E4898" w:rsidP="004E4898">
      <w:r>
        <w:t>Tawa Roti (Dry)</w:t>
      </w:r>
    </w:p>
    <w:p w14:paraId="7C6ED361" w14:textId="77777777" w:rsidR="004E4898" w:rsidRDefault="004E4898" w:rsidP="004E4898">
      <w:r>
        <w:t>8</w:t>
      </w:r>
    </w:p>
    <w:p w14:paraId="42B0286C" w14:textId="77777777" w:rsidR="004E4898" w:rsidRDefault="004E4898" w:rsidP="004E4898">
      <w:r>
        <w:t>Tawa Roti (Ghee)</w:t>
      </w:r>
    </w:p>
    <w:p w14:paraId="7B0B9E8F" w14:textId="77777777" w:rsidR="004E4898" w:rsidRDefault="004E4898" w:rsidP="004E4898">
      <w:r>
        <w:t>10</w:t>
      </w:r>
    </w:p>
    <w:p w14:paraId="07CEC04D" w14:textId="77777777" w:rsidR="004E4898" w:rsidRDefault="004E4898" w:rsidP="004E4898">
      <w:proofErr w:type="spellStart"/>
      <w:r>
        <w:t>Thepla</w:t>
      </w:r>
      <w:proofErr w:type="spellEnd"/>
      <w:r>
        <w:t xml:space="preserve"> (Oil Preparation)</w:t>
      </w:r>
    </w:p>
    <w:p w14:paraId="21B3F043" w14:textId="77777777" w:rsidR="004E4898" w:rsidRDefault="004E4898" w:rsidP="004E4898">
      <w:r>
        <w:t>10</w:t>
      </w:r>
    </w:p>
    <w:p w14:paraId="0F150D37" w14:textId="77777777" w:rsidR="004E4898" w:rsidRDefault="004E4898" w:rsidP="004E4898">
      <w:proofErr w:type="spellStart"/>
      <w:r>
        <w:t>Sada</w:t>
      </w:r>
      <w:proofErr w:type="spellEnd"/>
      <w:r>
        <w:t xml:space="preserve"> </w:t>
      </w:r>
      <w:proofErr w:type="spellStart"/>
      <w:r>
        <w:t>Parantha</w:t>
      </w:r>
      <w:proofErr w:type="spellEnd"/>
      <w:r>
        <w:t xml:space="preserve"> (Oil Preparation)</w:t>
      </w:r>
    </w:p>
    <w:p w14:paraId="35A8A669" w14:textId="77777777" w:rsidR="004E4898" w:rsidRDefault="004E4898" w:rsidP="004E4898">
      <w:r>
        <w:t>30</w:t>
      </w:r>
    </w:p>
    <w:p w14:paraId="2204E329" w14:textId="77777777" w:rsidR="004E4898" w:rsidRDefault="004E4898" w:rsidP="004E4898">
      <w:r>
        <w:t xml:space="preserve">Aloo </w:t>
      </w:r>
      <w:proofErr w:type="spellStart"/>
      <w:r>
        <w:t>Parantha</w:t>
      </w:r>
      <w:proofErr w:type="spellEnd"/>
      <w:r>
        <w:t xml:space="preserve"> (Oil Preparation)</w:t>
      </w:r>
    </w:p>
    <w:p w14:paraId="308B6DA4" w14:textId="77777777" w:rsidR="004E4898" w:rsidRDefault="004E4898" w:rsidP="004E4898">
      <w:r>
        <w:t>40</w:t>
      </w:r>
    </w:p>
    <w:p w14:paraId="6FFA0CEF" w14:textId="77777777" w:rsidR="004E4898" w:rsidRDefault="004E4898" w:rsidP="004E4898">
      <w:r>
        <w:t xml:space="preserve">Aloo Onion </w:t>
      </w:r>
      <w:proofErr w:type="spellStart"/>
      <w:r>
        <w:t>Parantha</w:t>
      </w:r>
      <w:proofErr w:type="spellEnd"/>
      <w:r>
        <w:t xml:space="preserve"> (Oil Preparation)</w:t>
      </w:r>
    </w:p>
    <w:p w14:paraId="66CF1D4A" w14:textId="77777777" w:rsidR="004E4898" w:rsidRDefault="004E4898" w:rsidP="004E4898">
      <w:r>
        <w:t>50</w:t>
      </w:r>
    </w:p>
    <w:p w14:paraId="32A39273" w14:textId="77777777" w:rsidR="004E4898" w:rsidRDefault="004E4898" w:rsidP="004E4898">
      <w:r>
        <w:t xml:space="preserve">Paneer </w:t>
      </w:r>
      <w:proofErr w:type="spellStart"/>
      <w:r>
        <w:t>Parantha</w:t>
      </w:r>
      <w:proofErr w:type="spellEnd"/>
      <w:r>
        <w:t xml:space="preserve"> (Oil Preparation)</w:t>
      </w:r>
    </w:p>
    <w:p w14:paraId="48361533" w14:textId="77777777" w:rsidR="004E4898" w:rsidRDefault="004E4898" w:rsidP="004E4898">
      <w:r>
        <w:t>75</w:t>
      </w:r>
    </w:p>
    <w:p w14:paraId="5DD8340C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Tandoor</w:t>
      </w:r>
    </w:p>
    <w:p w14:paraId="4A518720" w14:textId="77777777" w:rsidR="004E4898" w:rsidRDefault="004E4898" w:rsidP="004E4898">
      <w:r>
        <w:t>2 ITEMS</w:t>
      </w:r>
    </w:p>
    <w:p w14:paraId="34B9BD81" w14:textId="77777777" w:rsidR="004E4898" w:rsidRDefault="004E4898" w:rsidP="004E4898">
      <w:r>
        <w:t>Tandoor Roti</w:t>
      </w:r>
    </w:p>
    <w:p w14:paraId="54A7C066" w14:textId="77777777" w:rsidR="004E4898" w:rsidRDefault="004E4898" w:rsidP="004E4898">
      <w:r>
        <w:t>12</w:t>
      </w:r>
    </w:p>
    <w:p w14:paraId="428CEE48" w14:textId="77777777" w:rsidR="004E4898" w:rsidRDefault="004E4898" w:rsidP="004E4898">
      <w:r>
        <w:t>Butter Tandoori Roti</w:t>
      </w:r>
    </w:p>
    <w:p w14:paraId="339E2935" w14:textId="77777777" w:rsidR="004E4898" w:rsidRDefault="004E4898" w:rsidP="004E4898">
      <w:r>
        <w:t>16</w:t>
      </w:r>
    </w:p>
    <w:p w14:paraId="559FA30E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Naan</w:t>
      </w:r>
    </w:p>
    <w:p w14:paraId="683F30E4" w14:textId="77777777" w:rsidR="004E4898" w:rsidRDefault="004E4898" w:rsidP="004E4898">
      <w:r>
        <w:t>6 ITEMS</w:t>
      </w:r>
    </w:p>
    <w:p w14:paraId="5B438EBE" w14:textId="77777777" w:rsidR="004E4898" w:rsidRDefault="004E4898" w:rsidP="004E4898">
      <w:r>
        <w:t>Naan</w:t>
      </w:r>
    </w:p>
    <w:p w14:paraId="49C7E8CA" w14:textId="77777777" w:rsidR="004E4898" w:rsidRDefault="004E4898" w:rsidP="004E4898">
      <w:r>
        <w:t>45</w:t>
      </w:r>
    </w:p>
    <w:p w14:paraId="153A5817" w14:textId="77777777" w:rsidR="004E4898" w:rsidRDefault="004E4898" w:rsidP="004E4898">
      <w:r>
        <w:t>Butter Naan</w:t>
      </w:r>
    </w:p>
    <w:p w14:paraId="7A522180" w14:textId="77777777" w:rsidR="004E4898" w:rsidRDefault="004E4898" w:rsidP="004E4898">
      <w:r>
        <w:t>MUST TRY</w:t>
      </w:r>
    </w:p>
    <w:p w14:paraId="3BDC1FB7" w14:textId="77777777" w:rsidR="004E4898" w:rsidRDefault="004E4898" w:rsidP="004E4898">
      <w:r>
        <w:t>50</w:t>
      </w:r>
    </w:p>
    <w:p w14:paraId="06B97ED5" w14:textId="77777777" w:rsidR="004E4898" w:rsidRDefault="004E4898" w:rsidP="004E4898">
      <w:r>
        <w:t>Garlic Naan</w:t>
      </w:r>
    </w:p>
    <w:p w14:paraId="15437292" w14:textId="77777777" w:rsidR="004E4898" w:rsidRDefault="004E4898" w:rsidP="004E4898">
      <w:r>
        <w:t>55</w:t>
      </w:r>
    </w:p>
    <w:p w14:paraId="578EFF90" w14:textId="77777777" w:rsidR="004E4898" w:rsidRDefault="004E4898" w:rsidP="004E4898">
      <w:r>
        <w:t>Butter Garlic Naan</w:t>
      </w:r>
    </w:p>
    <w:p w14:paraId="23EF1DD1" w14:textId="77777777" w:rsidR="004E4898" w:rsidRDefault="004E4898" w:rsidP="004E4898">
      <w:r>
        <w:t>60</w:t>
      </w:r>
    </w:p>
    <w:p w14:paraId="2757A0FC" w14:textId="77777777" w:rsidR="004E4898" w:rsidRDefault="004E4898" w:rsidP="004E4898">
      <w:proofErr w:type="spellStart"/>
      <w:r>
        <w:t>Methi</w:t>
      </w:r>
      <w:proofErr w:type="spellEnd"/>
      <w:r>
        <w:t xml:space="preserve"> Naan</w:t>
      </w:r>
    </w:p>
    <w:p w14:paraId="67C7B704" w14:textId="77777777" w:rsidR="004E4898" w:rsidRDefault="004E4898" w:rsidP="004E4898">
      <w:r>
        <w:t>50</w:t>
      </w:r>
    </w:p>
    <w:p w14:paraId="73C4FBA0" w14:textId="77777777" w:rsidR="004E4898" w:rsidRDefault="004E4898" w:rsidP="004E4898">
      <w:r>
        <w:t xml:space="preserve">Butter </w:t>
      </w:r>
      <w:proofErr w:type="spellStart"/>
      <w:r>
        <w:t>Methi</w:t>
      </w:r>
      <w:proofErr w:type="spellEnd"/>
      <w:r>
        <w:t xml:space="preserve"> Naan</w:t>
      </w:r>
    </w:p>
    <w:p w14:paraId="66F62DE5" w14:textId="77777777" w:rsidR="004E4898" w:rsidRDefault="004E4898" w:rsidP="004E4898">
      <w:r>
        <w:t>55</w:t>
      </w:r>
    </w:p>
    <w:p w14:paraId="0D4BA54D" w14:textId="77777777" w:rsidR="004E4898" w:rsidRPr="004E4898" w:rsidRDefault="004E4898" w:rsidP="004E4898">
      <w:pPr>
        <w:jc w:val="center"/>
        <w:rPr>
          <w:sz w:val="36"/>
          <w:szCs w:val="36"/>
        </w:rPr>
      </w:pPr>
      <w:proofErr w:type="spellStart"/>
      <w:r w:rsidRPr="004E4898">
        <w:rPr>
          <w:sz w:val="36"/>
          <w:szCs w:val="36"/>
        </w:rPr>
        <w:t>Kulcha</w:t>
      </w:r>
      <w:proofErr w:type="spellEnd"/>
    </w:p>
    <w:p w14:paraId="2A113F29" w14:textId="77777777" w:rsidR="004E4898" w:rsidRDefault="004E4898" w:rsidP="004E4898">
      <w:r>
        <w:t>10 ITEMS</w:t>
      </w:r>
    </w:p>
    <w:p w14:paraId="72B0C69B" w14:textId="77777777" w:rsidR="004E4898" w:rsidRDefault="004E4898" w:rsidP="004E4898">
      <w:proofErr w:type="spellStart"/>
      <w:r>
        <w:lastRenderedPageBreak/>
        <w:t>Kulcha</w:t>
      </w:r>
      <w:proofErr w:type="spellEnd"/>
    </w:p>
    <w:p w14:paraId="02C029CA" w14:textId="77777777" w:rsidR="004E4898" w:rsidRDefault="004E4898" w:rsidP="004E4898">
      <w:r>
        <w:t>45</w:t>
      </w:r>
    </w:p>
    <w:p w14:paraId="210FD911" w14:textId="77777777" w:rsidR="004E4898" w:rsidRDefault="004E4898" w:rsidP="004E4898">
      <w:r>
        <w:t xml:space="preserve">Butter </w:t>
      </w:r>
      <w:proofErr w:type="spellStart"/>
      <w:r>
        <w:t>Kulcha</w:t>
      </w:r>
      <w:proofErr w:type="spellEnd"/>
    </w:p>
    <w:p w14:paraId="78071ADF" w14:textId="77777777" w:rsidR="004E4898" w:rsidRDefault="004E4898" w:rsidP="004E4898">
      <w:r>
        <w:t>50</w:t>
      </w:r>
    </w:p>
    <w:p w14:paraId="439EC89C" w14:textId="77777777" w:rsidR="004E4898" w:rsidRDefault="004E4898" w:rsidP="004E4898">
      <w:proofErr w:type="spellStart"/>
      <w:r>
        <w:t>Methi</w:t>
      </w:r>
      <w:proofErr w:type="spellEnd"/>
      <w:r>
        <w:t xml:space="preserve"> </w:t>
      </w:r>
      <w:proofErr w:type="spellStart"/>
      <w:r>
        <w:t>Kulcha</w:t>
      </w:r>
      <w:proofErr w:type="spellEnd"/>
    </w:p>
    <w:p w14:paraId="3D82DC38" w14:textId="77777777" w:rsidR="004E4898" w:rsidRDefault="004E4898" w:rsidP="004E4898">
      <w:r>
        <w:t>50</w:t>
      </w:r>
    </w:p>
    <w:p w14:paraId="60471820" w14:textId="77777777" w:rsidR="004E4898" w:rsidRDefault="004E4898" w:rsidP="004E4898">
      <w:r>
        <w:t xml:space="preserve">Butter </w:t>
      </w:r>
      <w:proofErr w:type="spellStart"/>
      <w:r>
        <w:t>Methi</w:t>
      </w:r>
      <w:proofErr w:type="spellEnd"/>
      <w:r>
        <w:t xml:space="preserve"> </w:t>
      </w:r>
      <w:proofErr w:type="spellStart"/>
      <w:r>
        <w:t>Kulcha</w:t>
      </w:r>
      <w:proofErr w:type="spellEnd"/>
    </w:p>
    <w:p w14:paraId="22755DEA" w14:textId="77777777" w:rsidR="004E4898" w:rsidRDefault="004E4898" w:rsidP="004E4898">
      <w:r>
        <w:t>55</w:t>
      </w:r>
    </w:p>
    <w:p w14:paraId="0BA0AF21" w14:textId="77777777" w:rsidR="004E4898" w:rsidRDefault="004E4898" w:rsidP="004E4898">
      <w:r>
        <w:t xml:space="preserve">Stuffed </w:t>
      </w:r>
      <w:proofErr w:type="spellStart"/>
      <w:r>
        <w:t>Kulcha</w:t>
      </w:r>
      <w:proofErr w:type="spellEnd"/>
    </w:p>
    <w:p w14:paraId="2E6B45A7" w14:textId="77777777" w:rsidR="004E4898" w:rsidRDefault="004E4898" w:rsidP="004E4898">
      <w:r>
        <w:t>65</w:t>
      </w:r>
    </w:p>
    <w:p w14:paraId="645BE824" w14:textId="77777777" w:rsidR="004E4898" w:rsidRDefault="004E4898" w:rsidP="004E4898">
      <w:r>
        <w:t xml:space="preserve">Butter Stuffed </w:t>
      </w:r>
      <w:proofErr w:type="spellStart"/>
      <w:r>
        <w:t>Kulcha</w:t>
      </w:r>
      <w:proofErr w:type="spellEnd"/>
    </w:p>
    <w:p w14:paraId="34E58A11" w14:textId="77777777" w:rsidR="004E4898" w:rsidRDefault="004E4898" w:rsidP="004E4898">
      <w:r>
        <w:t>70</w:t>
      </w:r>
    </w:p>
    <w:p w14:paraId="64EE719C" w14:textId="77777777" w:rsidR="004E4898" w:rsidRDefault="004E4898" w:rsidP="004E4898">
      <w:r>
        <w:t xml:space="preserve">Masala </w:t>
      </w:r>
      <w:proofErr w:type="spellStart"/>
      <w:r>
        <w:t>Kulcha</w:t>
      </w:r>
      <w:proofErr w:type="spellEnd"/>
    </w:p>
    <w:p w14:paraId="2A8959CC" w14:textId="77777777" w:rsidR="004E4898" w:rsidRDefault="004E4898" w:rsidP="004E4898">
      <w:r>
        <w:t>60</w:t>
      </w:r>
    </w:p>
    <w:p w14:paraId="72469EB4" w14:textId="77777777" w:rsidR="004E4898" w:rsidRDefault="004E4898" w:rsidP="004E4898">
      <w:r>
        <w:t xml:space="preserve">Butter Masala </w:t>
      </w:r>
      <w:proofErr w:type="spellStart"/>
      <w:r>
        <w:t>Kulcha</w:t>
      </w:r>
      <w:proofErr w:type="spellEnd"/>
    </w:p>
    <w:p w14:paraId="1A43570E" w14:textId="77777777" w:rsidR="004E4898" w:rsidRDefault="004E4898" w:rsidP="004E4898">
      <w:r>
        <w:t>65</w:t>
      </w:r>
    </w:p>
    <w:p w14:paraId="246F6AB6" w14:textId="77777777" w:rsidR="004E4898" w:rsidRDefault="004E4898" w:rsidP="004E4898">
      <w:r>
        <w:t xml:space="preserve">Paneer </w:t>
      </w:r>
      <w:proofErr w:type="spellStart"/>
      <w:r>
        <w:t>Kulcha</w:t>
      </w:r>
      <w:proofErr w:type="spellEnd"/>
    </w:p>
    <w:p w14:paraId="615D8B8D" w14:textId="77777777" w:rsidR="004E4898" w:rsidRDefault="004E4898" w:rsidP="004E4898">
      <w:r>
        <w:t>65</w:t>
      </w:r>
    </w:p>
    <w:p w14:paraId="5CBF8C58" w14:textId="77777777" w:rsidR="004E4898" w:rsidRDefault="004E4898" w:rsidP="004E4898">
      <w:r>
        <w:t xml:space="preserve">Butter Paneer </w:t>
      </w:r>
      <w:proofErr w:type="spellStart"/>
      <w:r>
        <w:t>Kulcha</w:t>
      </w:r>
      <w:proofErr w:type="spellEnd"/>
    </w:p>
    <w:p w14:paraId="3B77E9EE" w14:textId="77777777" w:rsidR="004E4898" w:rsidRDefault="004E4898" w:rsidP="004E4898">
      <w:r>
        <w:t>BESTSELLER</w:t>
      </w:r>
    </w:p>
    <w:p w14:paraId="025620C3" w14:textId="77777777" w:rsidR="004E4898" w:rsidRDefault="004E4898" w:rsidP="004E4898">
      <w:r>
        <w:t>70</w:t>
      </w:r>
    </w:p>
    <w:p w14:paraId="3D338F63" w14:textId="77777777" w:rsidR="004E4898" w:rsidRPr="004E4898" w:rsidRDefault="004E4898" w:rsidP="004E4898">
      <w:pPr>
        <w:jc w:val="center"/>
        <w:rPr>
          <w:sz w:val="36"/>
          <w:szCs w:val="36"/>
        </w:rPr>
      </w:pPr>
      <w:proofErr w:type="spellStart"/>
      <w:r w:rsidRPr="004E4898">
        <w:rPr>
          <w:sz w:val="36"/>
          <w:szCs w:val="36"/>
        </w:rPr>
        <w:t>Parantha</w:t>
      </w:r>
      <w:proofErr w:type="spellEnd"/>
    </w:p>
    <w:p w14:paraId="7E10ABCB" w14:textId="77777777" w:rsidR="004E4898" w:rsidRDefault="004E4898" w:rsidP="004E4898">
      <w:r>
        <w:t>8 ITEMS</w:t>
      </w:r>
    </w:p>
    <w:p w14:paraId="609B91FD" w14:textId="77777777" w:rsidR="004E4898" w:rsidRDefault="004E4898" w:rsidP="004E4898">
      <w:proofErr w:type="spellStart"/>
      <w:r>
        <w:t>Laccha</w:t>
      </w:r>
      <w:proofErr w:type="spellEnd"/>
      <w:r>
        <w:t xml:space="preserve"> </w:t>
      </w:r>
      <w:proofErr w:type="spellStart"/>
      <w:r>
        <w:t>Parantha</w:t>
      </w:r>
      <w:proofErr w:type="spellEnd"/>
    </w:p>
    <w:p w14:paraId="4B3C91DE" w14:textId="77777777" w:rsidR="004E4898" w:rsidRDefault="004E4898" w:rsidP="004E4898">
      <w:r>
        <w:t>55</w:t>
      </w:r>
    </w:p>
    <w:p w14:paraId="6DB4CE42" w14:textId="77777777" w:rsidR="004E4898" w:rsidRDefault="004E4898" w:rsidP="004E4898">
      <w:r>
        <w:t xml:space="preserve">Butter </w:t>
      </w:r>
      <w:proofErr w:type="spellStart"/>
      <w:r>
        <w:t>Laccha</w:t>
      </w:r>
      <w:proofErr w:type="spellEnd"/>
      <w:r>
        <w:t xml:space="preserve"> </w:t>
      </w:r>
      <w:proofErr w:type="spellStart"/>
      <w:r>
        <w:t>Parantha</w:t>
      </w:r>
      <w:proofErr w:type="spellEnd"/>
    </w:p>
    <w:p w14:paraId="4C59A74C" w14:textId="77777777" w:rsidR="004E4898" w:rsidRDefault="004E4898" w:rsidP="004E4898">
      <w:r>
        <w:t>60</w:t>
      </w:r>
    </w:p>
    <w:p w14:paraId="2673E90D" w14:textId="77777777" w:rsidR="004E4898" w:rsidRDefault="004E4898" w:rsidP="004E4898">
      <w:r>
        <w:t xml:space="preserve">Aloo </w:t>
      </w:r>
      <w:proofErr w:type="spellStart"/>
      <w:r>
        <w:t>Parantha</w:t>
      </w:r>
      <w:proofErr w:type="spellEnd"/>
    </w:p>
    <w:p w14:paraId="47C0546A" w14:textId="77777777" w:rsidR="004E4898" w:rsidRDefault="004E4898" w:rsidP="004E4898">
      <w:r>
        <w:t>60</w:t>
      </w:r>
    </w:p>
    <w:p w14:paraId="3873454B" w14:textId="77777777" w:rsidR="004E4898" w:rsidRDefault="004E4898" w:rsidP="004E4898">
      <w:r>
        <w:t xml:space="preserve">Butter Aloo </w:t>
      </w:r>
      <w:proofErr w:type="spellStart"/>
      <w:r>
        <w:t>Parantha</w:t>
      </w:r>
      <w:proofErr w:type="spellEnd"/>
    </w:p>
    <w:p w14:paraId="39361F78" w14:textId="77777777" w:rsidR="004E4898" w:rsidRDefault="004E4898" w:rsidP="004E4898">
      <w:r>
        <w:t>65</w:t>
      </w:r>
    </w:p>
    <w:p w14:paraId="6C621489" w14:textId="77777777" w:rsidR="004E4898" w:rsidRDefault="004E4898" w:rsidP="004E4898">
      <w:r>
        <w:t xml:space="preserve">Gobi </w:t>
      </w:r>
      <w:proofErr w:type="spellStart"/>
      <w:r>
        <w:t>Parantha</w:t>
      </w:r>
      <w:proofErr w:type="spellEnd"/>
    </w:p>
    <w:p w14:paraId="09BAB2BA" w14:textId="77777777" w:rsidR="004E4898" w:rsidRDefault="004E4898" w:rsidP="004E4898">
      <w:r>
        <w:t>65</w:t>
      </w:r>
    </w:p>
    <w:p w14:paraId="5A672CDC" w14:textId="77777777" w:rsidR="004E4898" w:rsidRDefault="004E4898" w:rsidP="004E4898">
      <w:r>
        <w:t xml:space="preserve">Butter Gobi </w:t>
      </w:r>
      <w:proofErr w:type="spellStart"/>
      <w:r>
        <w:t>Parantha</w:t>
      </w:r>
      <w:proofErr w:type="spellEnd"/>
    </w:p>
    <w:p w14:paraId="4330E2F7" w14:textId="77777777" w:rsidR="004E4898" w:rsidRDefault="004E4898" w:rsidP="004E4898">
      <w:r>
        <w:t>70</w:t>
      </w:r>
    </w:p>
    <w:p w14:paraId="457FFEEA" w14:textId="77777777" w:rsidR="004E4898" w:rsidRDefault="004E4898" w:rsidP="004E4898">
      <w:r>
        <w:t xml:space="preserve">Paneer </w:t>
      </w:r>
      <w:proofErr w:type="spellStart"/>
      <w:r>
        <w:t>Parantha</w:t>
      </w:r>
      <w:proofErr w:type="spellEnd"/>
    </w:p>
    <w:p w14:paraId="5A632109" w14:textId="77777777" w:rsidR="004E4898" w:rsidRDefault="004E4898" w:rsidP="004E4898">
      <w:r>
        <w:t>75</w:t>
      </w:r>
    </w:p>
    <w:p w14:paraId="27F741CB" w14:textId="77777777" w:rsidR="004E4898" w:rsidRDefault="004E4898" w:rsidP="004E4898">
      <w:r>
        <w:t xml:space="preserve">Butter Paneer </w:t>
      </w:r>
      <w:proofErr w:type="spellStart"/>
      <w:r>
        <w:t>Parantha</w:t>
      </w:r>
      <w:proofErr w:type="spellEnd"/>
    </w:p>
    <w:p w14:paraId="53A3D552" w14:textId="77777777" w:rsidR="004E4898" w:rsidRDefault="004E4898" w:rsidP="004E4898">
      <w:r>
        <w:t>80</w:t>
      </w:r>
    </w:p>
    <w:p w14:paraId="4F3B9D0E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Beverages</w:t>
      </w:r>
    </w:p>
    <w:p w14:paraId="3D04FC00" w14:textId="77777777" w:rsidR="004E4898" w:rsidRDefault="004E4898" w:rsidP="004E4898">
      <w:r>
        <w:t>1 ITEM</w:t>
      </w:r>
    </w:p>
    <w:p w14:paraId="034464A5" w14:textId="77777777" w:rsidR="004E4898" w:rsidRDefault="004E4898" w:rsidP="004E4898">
      <w:r>
        <w:t xml:space="preserve">Hot Kesar </w:t>
      </w:r>
      <w:proofErr w:type="spellStart"/>
      <w:r>
        <w:t>Badam</w:t>
      </w:r>
      <w:proofErr w:type="spellEnd"/>
      <w:r>
        <w:t xml:space="preserve"> Milk (250 </w:t>
      </w:r>
      <w:proofErr w:type="spellStart"/>
      <w:r>
        <w:t>Ml</w:t>
      </w:r>
      <w:proofErr w:type="spellEnd"/>
      <w:r>
        <w:t>)</w:t>
      </w:r>
    </w:p>
    <w:p w14:paraId="71D5BCD8" w14:textId="77777777" w:rsidR="004E4898" w:rsidRDefault="004E4898" w:rsidP="004E4898">
      <w:r>
        <w:t>40</w:t>
      </w:r>
    </w:p>
    <w:p w14:paraId="2FBA9F6F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Sweet</w:t>
      </w:r>
    </w:p>
    <w:p w14:paraId="2583448F" w14:textId="77777777" w:rsidR="004E4898" w:rsidRDefault="004E4898" w:rsidP="004E4898">
      <w:r>
        <w:t>3 ITEMS</w:t>
      </w:r>
    </w:p>
    <w:p w14:paraId="37E9F69E" w14:textId="77777777" w:rsidR="004E4898" w:rsidRDefault="004E4898" w:rsidP="004E4898">
      <w:r>
        <w:t>Hot Gulab Jamun</w:t>
      </w:r>
    </w:p>
    <w:p w14:paraId="25A6EEFB" w14:textId="77777777" w:rsidR="004E4898" w:rsidRDefault="004E4898" w:rsidP="004E4898">
      <w:r>
        <w:lastRenderedPageBreak/>
        <w:t>15</w:t>
      </w:r>
    </w:p>
    <w:p w14:paraId="102AD606" w14:textId="77777777" w:rsidR="004E4898" w:rsidRDefault="004E4898" w:rsidP="004E4898">
      <w:proofErr w:type="spellStart"/>
      <w:r>
        <w:t>Rabri</w:t>
      </w:r>
      <w:proofErr w:type="spellEnd"/>
    </w:p>
    <w:p w14:paraId="5661588E" w14:textId="77777777" w:rsidR="004E4898" w:rsidRDefault="004E4898" w:rsidP="004E4898">
      <w:r>
        <w:t>40</w:t>
      </w:r>
    </w:p>
    <w:p w14:paraId="6F8F1826" w14:textId="77777777" w:rsidR="004E4898" w:rsidRDefault="004E4898" w:rsidP="004E4898">
      <w:proofErr w:type="spellStart"/>
      <w:r>
        <w:t>Gajar</w:t>
      </w:r>
      <w:proofErr w:type="spellEnd"/>
      <w:r>
        <w:t xml:space="preserve"> Halwa</w:t>
      </w:r>
    </w:p>
    <w:p w14:paraId="5F9E5E77" w14:textId="77777777" w:rsidR="004E4898" w:rsidRDefault="004E4898" w:rsidP="004E4898">
      <w:r>
        <w:t>40</w:t>
      </w:r>
    </w:p>
    <w:p w14:paraId="599AF463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Pav Bhaji</w:t>
      </w:r>
    </w:p>
    <w:p w14:paraId="289E6F28" w14:textId="77777777" w:rsidR="004E4898" w:rsidRDefault="004E4898" w:rsidP="004E4898">
      <w:r>
        <w:t>1 ITEM</w:t>
      </w:r>
    </w:p>
    <w:p w14:paraId="611B084D" w14:textId="77777777" w:rsidR="004E4898" w:rsidRDefault="004E4898" w:rsidP="004E4898">
      <w:r>
        <w:t>Pav Bhaji</w:t>
      </w:r>
    </w:p>
    <w:p w14:paraId="651A69B5" w14:textId="77777777" w:rsidR="004E4898" w:rsidRDefault="004E4898" w:rsidP="004E4898">
      <w:r>
        <w:t>100</w:t>
      </w:r>
    </w:p>
    <w:p w14:paraId="415628A2" w14:textId="77777777" w:rsidR="004E4898" w:rsidRPr="004E4898" w:rsidRDefault="004E4898" w:rsidP="004E4898">
      <w:pPr>
        <w:jc w:val="center"/>
        <w:rPr>
          <w:sz w:val="36"/>
          <w:szCs w:val="36"/>
        </w:rPr>
      </w:pPr>
      <w:r w:rsidRPr="004E4898">
        <w:rPr>
          <w:sz w:val="36"/>
          <w:szCs w:val="36"/>
        </w:rPr>
        <w:t>French Fries</w:t>
      </w:r>
    </w:p>
    <w:p w14:paraId="2161AD90" w14:textId="77777777" w:rsidR="004E4898" w:rsidRDefault="004E4898" w:rsidP="004E4898">
      <w:r>
        <w:t>1 ITEM</w:t>
      </w:r>
    </w:p>
    <w:p w14:paraId="3B4C3791" w14:textId="77777777" w:rsidR="004E4898" w:rsidRDefault="004E4898" w:rsidP="004E4898">
      <w:r>
        <w:t>Finger Chips (French Fries)</w:t>
      </w:r>
    </w:p>
    <w:p w14:paraId="75FC8FBD" w14:textId="77777777" w:rsidR="00A9204E" w:rsidRDefault="004E4898" w:rsidP="004E4898">
      <w:r>
        <w:t>110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8"/>
    <w:rsid w:val="004E489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6555"/>
  <w15:chartTrackingRefBased/>
  <w15:docId w15:val="{D03556A1-A12E-4F55-819D-4347B429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9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Ojha</dc:creator>
  <cp:keywords/>
  <dc:description/>
  <cp:lastModifiedBy>Rahul Ojha</cp:lastModifiedBy>
  <cp:revision>1</cp:revision>
  <dcterms:created xsi:type="dcterms:W3CDTF">2020-02-02T04:17:00Z</dcterms:created>
  <dcterms:modified xsi:type="dcterms:W3CDTF">2020-02-02T04:25:00Z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